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B2F7C" w14:textId="34C663AB" w:rsidR="004C1DA9" w:rsidRPr="007F23C2" w:rsidRDefault="0021102D" w:rsidP="006C4AE2">
      <w:pPr>
        <w:pStyle w:val="Ttulo"/>
        <w:ind w:right="1034"/>
        <w:rPr>
          <w:lang w:val="en-US"/>
        </w:rPr>
      </w:pPr>
      <w:bookmarkStart w:id="0" w:name="_Hlk131061553"/>
      <w:r>
        <w:rPr>
          <w:noProof/>
        </w:rPr>
        <w:drawing>
          <wp:anchor distT="0" distB="0" distL="114300" distR="114300" simplePos="0" relativeHeight="251659264" behindDoc="0" locked="0" layoutInCell="1" allowOverlap="1" wp14:anchorId="1BA33F55" wp14:editId="143067B9">
            <wp:simplePos x="0" y="0"/>
            <wp:positionH relativeFrom="column">
              <wp:posOffset>4577715</wp:posOffset>
            </wp:positionH>
            <wp:positionV relativeFrom="paragraph">
              <wp:posOffset>0</wp:posOffset>
            </wp:positionV>
            <wp:extent cx="1695450" cy="2119630"/>
            <wp:effectExtent l="0" t="0" r="0" b="0"/>
            <wp:wrapThrough wrapText="bothSides">
              <wp:wrapPolygon edited="0">
                <wp:start x="0" y="0"/>
                <wp:lineTo x="0" y="21354"/>
                <wp:lineTo x="21357" y="21354"/>
                <wp:lineTo x="21357" y="0"/>
                <wp:lineTo x="0" y="0"/>
              </wp:wrapPolygon>
            </wp:wrapThrough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06E" w:rsidRPr="007F23C2">
        <w:rPr>
          <w:lang w:val="en-US"/>
        </w:rPr>
        <w:t>Edgar Franco Justo Cruz</w:t>
      </w:r>
    </w:p>
    <w:p w14:paraId="0A8988A2" w14:textId="724DB8B2" w:rsidR="004C1DA9" w:rsidRPr="007F23C2" w:rsidRDefault="00A9106E" w:rsidP="004C1DA9">
      <w:pPr>
        <w:pStyle w:val="Subttulo"/>
        <w:rPr>
          <w:lang w:val="en-US"/>
        </w:rPr>
      </w:pPr>
      <w:r w:rsidRPr="007F23C2">
        <w:rPr>
          <w:lang w:val="en-US"/>
        </w:rPr>
        <w:t>FULL STACK WEB DEVELOPER</w:t>
      </w:r>
    </w:p>
    <w:p w14:paraId="5BB290E7" w14:textId="77777777" w:rsidR="004C1DA9" w:rsidRPr="007F23C2" w:rsidRDefault="004C1DA9">
      <w:pPr>
        <w:rPr>
          <w:lang w:val="en-US"/>
        </w:rPr>
      </w:pPr>
    </w:p>
    <w:p w14:paraId="5DDF1DFA" w14:textId="77777777" w:rsidR="00031E11" w:rsidRPr="007F23C2" w:rsidRDefault="00031E11">
      <w:pPr>
        <w:rPr>
          <w:lang w:val="en-US"/>
        </w:rPr>
      </w:pPr>
    </w:p>
    <w:p w14:paraId="522A1E44" w14:textId="77777777" w:rsidR="00031E11" w:rsidRPr="00031E11" w:rsidRDefault="00031E11" w:rsidP="00031E11">
      <w:pPr>
        <w:spacing w:after="120"/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  <w:lang w:bidi="es-ES"/>
        </w:rPr>
        <mc:AlternateContent>
          <mc:Choice Requires="wps">
            <w:drawing>
              <wp:inline distT="0" distB="0" distL="0" distR="0" wp14:anchorId="34D7EA2D" wp14:editId="76904248">
                <wp:extent cx="6858000" cy="0"/>
                <wp:effectExtent l="0" t="0" r="0" b="0"/>
                <wp:docPr id="4" name="Conector recto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820643" id="Conector recto 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04DD401D" w14:textId="7DC20D1D" w:rsidR="00031E11" w:rsidRPr="00A9106E" w:rsidRDefault="00A9106E" w:rsidP="00031E11">
      <w:pPr>
        <w:pStyle w:val="Aptitudes"/>
        <w:rPr>
          <w:rFonts w:ascii="Segoe UI" w:hAnsi="Segoe UI" w:cs="Segoe UI"/>
        </w:rPr>
      </w:pPr>
      <w:hyperlink r:id="rId11" w:history="1">
        <w:r w:rsidRPr="00520324">
          <w:rPr>
            <w:rStyle w:val="Hipervnculo"/>
          </w:rPr>
          <w:t>justocruzfranco@gmail.com</w:t>
        </w:r>
      </w:hyperlink>
      <w:r>
        <w:t xml:space="preserve"> </w:t>
      </w:r>
      <w:r>
        <w:rPr>
          <w:lang w:bidi="es-ES"/>
        </w:rPr>
        <w:t xml:space="preserve">              .        </w:t>
      </w:r>
      <w:r>
        <w:t>(+51) 923-992-759</w:t>
      </w:r>
      <w:r>
        <w:rPr>
          <w:lang w:bidi="es-ES"/>
        </w:rPr>
        <w:t xml:space="preserve">     .    </w:t>
      </w:r>
      <w:hyperlink r:id="rId12" w:history="1">
        <w:r w:rsidRPr="00520324">
          <w:rPr>
            <w:rStyle w:val="Hipervnculo"/>
            <w:rFonts w:ascii="Segoe UI" w:hAnsi="Segoe UI" w:cs="Segoe UI"/>
          </w:rPr>
          <w:t>www.linkedin.com/in/edgar-franco-justo-cruz</w:t>
        </w:r>
      </w:hyperlink>
    </w:p>
    <w:p w14:paraId="36BDF0D3" w14:textId="65B67D45" w:rsidR="00031E11" w:rsidRPr="00031E11" w:rsidRDefault="00FE4EB1" w:rsidP="00031E11">
      <w:pPr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  <w:lang w:bidi="es-ES"/>
        </w:rPr>
        <mc:AlternateContent>
          <mc:Choice Requires="wps">
            <w:drawing>
              <wp:inline distT="0" distB="0" distL="0" distR="0" wp14:anchorId="1360F67D" wp14:editId="79CFD577">
                <wp:extent cx="6047740" cy="0"/>
                <wp:effectExtent l="0" t="0" r="0" b="0"/>
                <wp:docPr id="1517751585" name="Conector recto 151775158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77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90FBA1" id="Conector recto 151775158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6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" strokecolor="windowText" strokeweight=".5pt">
                <v:stroke joinstyle="miter"/>
                <w10:anchorlock/>
              </v:line>
            </w:pict>
          </mc:Fallback>
        </mc:AlternateContent>
      </w:r>
    </w:p>
    <w:p w14:paraId="26ADA8B1" w14:textId="77777777" w:rsidR="00031E11" w:rsidRDefault="00031E11"/>
    <w:p w14:paraId="3B490707" w14:textId="77777777" w:rsidR="00031E11" w:rsidRDefault="00031E11"/>
    <w:p w14:paraId="0FDD9BC9" w14:textId="2C2FA126" w:rsidR="004C1DA9" w:rsidRPr="004C1DA9" w:rsidRDefault="007F23C2" w:rsidP="004C1DA9">
      <w:pPr>
        <w:pStyle w:val="Subttulo"/>
      </w:pPr>
      <w:r>
        <w:t>HISTORIAL LABORAL</w:t>
      </w:r>
    </w:p>
    <w:p w14:paraId="43AE2458" w14:textId="77777777" w:rsidR="004C1DA9" w:rsidRDefault="004C1DA9" w:rsidP="00390248"/>
    <w:p w14:paraId="355BD3D2" w14:textId="77777777" w:rsidR="007F23C2" w:rsidRPr="007F23C2" w:rsidRDefault="007F23C2" w:rsidP="007F23C2">
      <w:pPr>
        <w:widowControl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</w:pPr>
      <w:r w:rsidRPr="007F23C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  <w:t>Camarero</w:t>
      </w:r>
      <w:r w:rsidRPr="007F23C2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br/>
      </w:r>
      <w:r w:rsidRPr="007F23C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  <w:t>Eventos, despedidas y fiestas – Arequipa, Arequipa</w:t>
      </w:r>
      <w:r w:rsidRPr="007F23C2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br/>
      </w:r>
      <w:proofErr w:type="gramStart"/>
      <w:r w:rsidRPr="007F23C2"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 w:bidi="ar-SA"/>
        </w:rPr>
        <w:t>Enero</w:t>
      </w:r>
      <w:proofErr w:type="gramEnd"/>
      <w:r w:rsidRPr="007F23C2"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 w:bidi="ar-SA"/>
        </w:rPr>
        <w:t xml:space="preserve"> de 2020 - Actualidad</w:t>
      </w:r>
    </w:p>
    <w:p w14:paraId="1ED9E75F" w14:textId="77777777" w:rsidR="007F23C2" w:rsidRPr="007F23C2" w:rsidRDefault="007F23C2" w:rsidP="007F23C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</w:pPr>
      <w:r w:rsidRPr="007F23C2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t>Preparación de las mesas, incluyendo la disposición de la vajilla, platos, servilletas y decoración.</w:t>
      </w:r>
    </w:p>
    <w:p w14:paraId="288DF750" w14:textId="77777777" w:rsidR="007F23C2" w:rsidRPr="007F23C2" w:rsidRDefault="007F23C2" w:rsidP="007F23C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</w:pPr>
      <w:r w:rsidRPr="007F23C2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t>Participación activa en los servicios en sala en eventos con alto número de comensales.</w:t>
      </w:r>
    </w:p>
    <w:p w14:paraId="69557CB2" w14:textId="77777777" w:rsidR="007F23C2" w:rsidRPr="007F23C2" w:rsidRDefault="007F23C2" w:rsidP="007F23C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</w:pPr>
      <w:r w:rsidRPr="007F23C2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t>Organización de mesas y sillas tanto en sala como en terraza.</w:t>
      </w:r>
    </w:p>
    <w:p w14:paraId="0F9DA131" w14:textId="77777777" w:rsidR="007F23C2" w:rsidRPr="007F23C2" w:rsidRDefault="007F23C2" w:rsidP="007F23C2">
      <w:pPr>
        <w:widowControl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</w:pPr>
      <w:r w:rsidRPr="007F23C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  <w:t>Vendedor</w:t>
      </w:r>
      <w:r w:rsidRPr="007F23C2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br/>
      </w:r>
      <w:r w:rsidRPr="007F23C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  <w:t xml:space="preserve">Distribuidora </w:t>
      </w:r>
      <w:proofErr w:type="spellStart"/>
      <w:r w:rsidRPr="007F23C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  <w:t>Palmyra</w:t>
      </w:r>
      <w:proofErr w:type="spellEnd"/>
      <w:r w:rsidRPr="007F23C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  <w:t xml:space="preserve"> y Venta de Planes Movistar – Arequipa, Arequipa</w:t>
      </w:r>
      <w:r w:rsidRPr="007F23C2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br/>
      </w:r>
      <w:proofErr w:type="gramStart"/>
      <w:r w:rsidRPr="007F23C2"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 w:bidi="ar-SA"/>
        </w:rPr>
        <w:t>Junio</w:t>
      </w:r>
      <w:proofErr w:type="gramEnd"/>
      <w:r w:rsidRPr="007F23C2"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 w:bidi="ar-SA"/>
        </w:rPr>
        <w:t xml:space="preserve"> de 2019 - Diciembre de 2019</w:t>
      </w:r>
    </w:p>
    <w:p w14:paraId="2D3D9730" w14:textId="77777777" w:rsidR="007F23C2" w:rsidRPr="007F23C2" w:rsidRDefault="007F23C2" w:rsidP="007F23C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</w:pPr>
      <w:r w:rsidRPr="007F23C2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t>Realización de las cotizaciones de productos para los clientes.</w:t>
      </w:r>
    </w:p>
    <w:p w14:paraId="2EDDE3BB" w14:textId="77777777" w:rsidR="007F23C2" w:rsidRPr="007F23C2" w:rsidRDefault="007F23C2" w:rsidP="007F23C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</w:pPr>
      <w:r w:rsidRPr="007F23C2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t>Atención cuidada al cliente, asegurando en todo momento un trato diferencial de alto valor.</w:t>
      </w:r>
    </w:p>
    <w:p w14:paraId="117647DD" w14:textId="05392AEC" w:rsidR="007F23C2" w:rsidRPr="007F23C2" w:rsidRDefault="007F23C2" w:rsidP="007F23C2">
      <w:pPr>
        <w:widowControl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</w:pPr>
      <w:r w:rsidRPr="007F23C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  <w:t>Cajero</w:t>
      </w:r>
      <w:r w:rsidRPr="007F23C2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br/>
      </w:r>
      <w:r w:rsidRPr="007F23C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  <w:t>BCP – Arequipa, Arequipa</w:t>
      </w:r>
      <w:r w:rsidRPr="007F23C2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 w:bidi="ar-SA"/>
        </w:rPr>
        <w:t>Abril</w:t>
      </w:r>
      <w:r w:rsidRPr="007F23C2"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 w:bidi="ar-SA"/>
        </w:rPr>
        <w:t xml:space="preserve"> de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 w:bidi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 w:bidi="ar-SA"/>
        </w:rPr>
        <w:t>2022</w:t>
      </w:r>
      <w:r w:rsidRPr="007F23C2"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 w:bidi="ar-SA"/>
        </w:rPr>
        <w:t xml:space="preserve">  -</w:t>
      </w:r>
      <w:proofErr w:type="gramEnd"/>
      <w:r w:rsidRPr="007F23C2"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 w:bidi="ar-S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 w:bidi="ar-SA"/>
        </w:rPr>
        <w:t>Octubre</w:t>
      </w:r>
      <w:r w:rsidRPr="007F23C2"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 w:bidi="ar-SA"/>
        </w:rPr>
        <w:t xml:space="preserve"> de 20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 w:bidi="ar-SA"/>
        </w:rPr>
        <w:t>22</w:t>
      </w:r>
    </w:p>
    <w:p w14:paraId="01AFB557" w14:textId="77777777" w:rsidR="007F23C2" w:rsidRPr="007F23C2" w:rsidRDefault="007F23C2" w:rsidP="007F23C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</w:pPr>
      <w:r w:rsidRPr="007F23C2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t>Recepción y verificación de billetes de importes elevados para evitar posibles fraudes.</w:t>
      </w:r>
    </w:p>
    <w:p w14:paraId="4CCC8C18" w14:textId="77777777" w:rsidR="007F23C2" w:rsidRPr="007F23C2" w:rsidRDefault="007F23C2" w:rsidP="007F23C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</w:pPr>
      <w:r w:rsidRPr="007F23C2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t>Limpieza y organización de zonas comunes, estanterías y áreas de almacenaje.</w:t>
      </w:r>
    </w:p>
    <w:p w14:paraId="5E27451E" w14:textId="77777777" w:rsidR="007F23C2" w:rsidRPr="007F23C2" w:rsidRDefault="007F23C2" w:rsidP="007F23C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</w:pPr>
      <w:r w:rsidRPr="007F23C2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t>Procesamiento rápido y preciso de los pedidos con tarjeta y efectivo.</w:t>
      </w:r>
    </w:p>
    <w:p w14:paraId="23937CEC" w14:textId="77777777" w:rsidR="007F23C2" w:rsidRPr="007F23C2" w:rsidRDefault="007F23C2" w:rsidP="007F23C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</w:pPr>
      <w:r w:rsidRPr="007F23C2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t>Conteo del dinero de la caja registradora antes y después de cada turno.</w:t>
      </w:r>
    </w:p>
    <w:p w14:paraId="25957E6E" w14:textId="2418D3E2" w:rsidR="004C1DA9" w:rsidRPr="007F23C2" w:rsidRDefault="00FE4EB1" w:rsidP="004C1DA9">
      <w:pPr>
        <w:rPr>
          <w:lang w:val="es-PE"/>
        </w:rPr>
      </w:pPr>
      <w:r w:rsidRPr="00031E11">
        <w:rPr>
          <w:noProof/>
          <w:sz w:val="16"/>
          <w:szCs w:val="12"/>
          <w:lang w:bidi="es-ES"/>
        </w:rPr>
        <mc:AlternateContent>
          <mc:Choice Requires="wps">
            <w:drawing>
              <wp:inline distT="0" distB="0" distL="0" distR="0" wp14:anchorId="03416EBF" wp14:editId="4930FC96">
                <wp:extent cx="6047740" cy="0"/>
                <wp:effectExtent l="0" t="0" r="0" b="0"/>
                <wp:docPr id="7" name="Conector recto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77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5BC9A09" id="Conector recto 7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6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" strokecolor="windowText" strokeweight=".5pt">
                <v:stroke joinstyle="miter"/>
                <w10:anchorlock/>
              </v:line>
            </w:pict>
          </mc:Fallback>
        </mc:AlternateContent>
      </w:r>
    </w:p>
    <w:p w14:paraId="4EA8E66F" w14:textId="7756E712" w:rsidR="004C1DA9" w:rsidRDefault="004C1DA9" w:rsidP="004C1DA9"/>
    <w:p w14:paraId="61CFD39F" w14:textId="77777777" w:rsidR="004C1DA9" w:rsidRPr="004C1DA9" w:rsidRDefault="004C1DA9" w:rsidP="004C1DA9"/>
    <w:p w14:paraId="74FDB01B" w14:textId="7F7A14C1" w:rsidR="004C1DA9" w:rsidRPr="004C1DA9" w:rsidRDefault="007F23C2" w:rsidP="004C1DA9">
      <w:pPr>
        <w:pStyle w:val="Subttulo"/>
      </w:pPr>
      <w:r>
        <w:t>FORMACIÓN</w:t>
      </w:r>
    </w:p>
    <w:p w14:paraId="4359E0F6" w14:textId="77777777" w:rsidR="004C1DA9" w:rsidRPr="007F23C2" w:rsidRDefault="004C1DA9" w:rsidP="001015E3">
      <w:pPr>
        <w:rPr>
          <w:sz w:val="24"/>
          <w:szCs w:val="20"/>
        </w:rPr>
      </w:pPr>
    </w:p>
    <w:p w14:paraId="78A04B22" w14:textId="68337D60" w:rsidR="004C1DA9" w:rsidRPr="007F23C2" w:rsidRDefault="007F23C2" w:rsidP="004C1DA9">
      <w:pPr>
        <w:rPr>
          <w:rStyle w:val="Textoennegrita"/>
          <w:rFonts w:ascii="Times New Roman" w:hAnsi="Times New Roman" w:cs="Times New Roman"/>
          <w:b w:val="0"/>
          <w:bCs w:val="0"/>
        </w:rPr>
      </w:pPr>
      <w:r w:rsidRPr="007F23C2">
        <w:rPr>
          <w:rStyle w:val="Textoennegrita"/>
          <w:rFonts w:ascii="Times New Roman" w:hAnsi="Times New Roman" w:cs="Times New Roman"/>
          <w:sz w:val="24"/>
          <w:szCs w:val="20"/>
        </w:rPr>
        <w:t>Secundaria</w:t>
      </w:r>
      <w:r w:rsidRPr="007F23C2">
        <w:rPr>
          <w:rFonts w:ascii="Times New Roman" w:hAnsi="Times New Roman" w:cs="Times New Roman"/>
        </w:rPr>
        <w:br/>
      </w:r>
      <w:r w:rsidRPr="007F23C2">
        <w:rPr>
          <w:rStyle w:val="Textoennegrita"/>
          <w:rFonts w:ascii="Times New Roman" w:hAnsi="Times New Roman" w:cs="Times New Roman"/>
          <w:b w:val="0"/>
          <w:bCs w:val="0"/>
          <w:sz w:val="24"/>
          <w:szCs w:val="20"/>
        </w:rPr>
        <w:t>Colegio Particular Internacional Albert Lehninger</w:t>
      </w:r>
    </w:p>
    <w:p w14:paraId="69B6118D" w14:textId="77777777" w:rsidR="0021102D" w:rsidRDefault="0021102D" w:rsidP="007F23C2">
      <w:pPr>
        <w:rPr>
          <w:rStyle w:val="Textoennegrita"/>
          <w:rFonts w:ascii="Times New Roman" w:hAnsi="Times New Roman" w:cs="Times New Roman"/>
          <w:sz w:val="24"/>
          <w:szCs w:val="20"/>
        </w:rPr>
      </w:pPr>
    </w:p>
    <w:p w14:paraId="1FC44A77" w14:textId="77777777" w:rsidR="0021102D" w:rsidRDefault="0021102D" w:rsidP="007F23C2">
      <w:pPr>
        <w:rPr>
          <w:rStyle w:val="Textoennegrita"/>
          <w:rFonts w:ascii="Times New Roman" w:hAnsi="Times New Roman" w:cs="Times New Roman"/>
          <w:sz w:val="24"/>
          <w:szCs w:val="20"/>
        </w:rPr>
      </w:pPr>
    </w:p>
    <w:p w14:paraId="7940AD9E" w14:textId="08CC46C9" w:rsidR="007F23C2" w:rsidRDefault="007F23C2" w:rsidP="007F23C2">
      <w:pPr>
        <w:rPr>
          <w:rStyle w:val="Textoennegrita"/>
          <w:rFonts w:ascii="Times New Roman" w:hAnsi="Times New Roman" w:cs="Times New Roman"/>
          <w:sz w:val="24"/>
          <w:szCs w:val="20"/>
        </w:rPr>
      </w:pPr>
      <w:r w:rsidRPr="007F23C2">
        <w:rPr>
          <w:rStyle w:val="Textoennegrita"/>
          <w:rFonts w:ascii="Times New Roman" w:hAnsi="Times New Roman" w:cs="Times New Roman"/>
          <w:sz w:val="24"/>
          <w:szCs w:val="20"/>
        </w:rPr>
        <w:lastRenderedPageBreak/>
        <w:t>Universidad</w:t>
      </w:r>
    </w:p>
    <w:p w14:paraId="46F184DD" w14:textId="23FE7803" w:rsidR="007F23C2" w:rsidRPr="007F23C2" w:rsidRDefault="007F23C2" w:rsidP="007F23C2">
      <w:pPr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  <w:b w:val="0"/>
          <w:bCs w:val="0"/>
          <w:sz w:val="24"/>
          <w:szCs w:val="20"/>
        </w:rPr>
        <w:t>2016 - 2019</w:t>
      </w:r>
      <w:r w:rsidRPr="007F23C2">
        <w:rPr>
          <w:rFonts w:ascii="Times New Roman" w:hAnsi="Times New Roman" w:cs="Times New Roman"/>
        </w:rPr>
        <w:br/>
      </w:r>
      <w:r w:rsidRPr="007F23C2">
        <w:rPr>
          <w:rStyle w:val="Textoennegrita"/>
          <w:rFonts w:ascii="Times New Roman" w:hAnsi="Times New Roman" w:cs="Times New Roman"/>
          <w:b w:val="0"/>
          <w:bCs w:val="0"/>
          <w:sz w:val="24"/>
          <w:szCs w:val="20"/>
        </w:rPr>
        <w:t xml:space="preserve">Estudiante de Ingeniería de Sistemas </w:t>
      </w:r>
      <w:r w:rsidRPr="007F23C2">
        <w:rPr>
          <w:rFonts w:ascii="Times New Roman" w:hAnsi="Times New Roman" w:cs="Times New Roman"/>
          <w:b/>
          <w:bCs/>
          <w:sz w:val="24"/>
          <w:szCs w:val="20"/>
        </w:rPr>
        <w:br/>
      </w:r>
      <w:r w:rsidRPr="007F23C2">
        <w:rPr>
          <w:rStyle w:val="Textoennegrita"/>
          <w:rFonts w:ascii="Times New Roman" w:hAnsi="Times New Roman" w:cs="Times New Roman"/>
          <w:b w:val="0"/>
          <w:bCs w:val="0"/>
          <w:sz w:val="24"/>
          <w:szCs w:val="20"/>
        </w:rPr>
        <w:t>Universidad Nacional de San Agustín</w:t>
      </w:r>
      <w:r>
        <w:rPr>
          <w:rStyle w:val="Textoennegrita"/>
          <w:rFonts w:ascii="Times New Roman" w:hAnsi="Times New Roman" w:cs="Times New Roman"/>
          <w:b w:val="0"/>
          <w:bCs w:val="0"/>
          <w:sz w:val="24"/>
          <w:szCs w:val="20"/>
        </w:rPr>
        <w:t xml:space="preserve"> </w:t>
      </w:r>
    </w:p>
    <w:p w14:paraId="1A6145A7" w14:textId="77777777" w:rsidR="007F23C2" w:rsidRDefault="007F23C2" w:rsidP="007F23C2">
      <w:pPr>
        <w:rPr>
          <w:rStyle w:val="Textoennegrita"/>
          <w:rFonts w:ascii="Times New Roman" w:hAnsi="Times New Roman" w:cs="Times New Roman"/>
          <w:sz w:val="24"/>
          <w:szCs w:val="20"/>
        </w:rPr>
      </w:pPr>
      <w:r w:rsidRPr="007F23C2">
        <w:rPr>
          <w:rStyle w:val="Textoennegrita"/>
          <w:rFonts w:ascii="Times New Roman" w:hAnsi="Times New Roman" w:cs="Times New Roman"/>
          <w:sz w:val="24"/>
          <w:szCs w:val="20"/>
        </w:rPr>
        <w:t>Universidad</w:t>
      </w:r>
    </w:p>
    <w:p w14:paraId="20B9CD18" w14:textId="1AB8610D" w:rsidR="007F23C2" w:rsidRDefault="007F23C2" w:rsidP="007F23C2">
      <w:pPr>
        <w:rPr>
          <w:rStyle w:val="Textoennegrita"/>
          <w:rFonts w:ascii="Times New Roman" w:hAnsi="Times New Roman" w:cs="Times New Roman"/>
          <w:b w:val="0"/>
          <w:bCs w:val="0"/>
          <w:sz w:val="24"/>
          <w:szCs w:val="20"/>
        </w:rPr>
      </w:pPr>
      <w:r>
        <w:rPr>
          <w:rStyle w:val="Textoennegrita"/>
          <w:rFonts w:ascii="Times New Roman" w:hAnsi="Times New Roman" w:cs="Times New Roman"/>
          <w:b w:val="0"/>
          <w:bCs w:val="0"/>
          <w:sz w:val="24"/>
          <w:szCs w:val="20"/>
        </w:rPr>
        <w:t>20</w:t>
      </w:r>
      <w:r>
        <w:rPr>
          <w:rStyle w:val="Textoennegrita"/>
          <w:rFonts w:ascii="Times New Roman" w:hAnsi="Times New Roman" w:cs="Times New Roman"/>
          <w:b w:val="0"/>
          <w:bCs w:val="0"/>
          <w:sz w:val="24"/>
          <w:szCs w:val="20"/>
        </w:rPr>
        <w:t>23</w:t>
      </w:r>
      <w:r>
        <w:rPr>
          <w:rStyle w:val="Textoennegrita"/>
          <w:rFonts w:ascii="Times New Roman" w:hAnsi="Times New Roman" w:cs="Times New Roman"/>
          <w:b w:val="0"/>
          <w:bCs w:val="0"/>
          <w:sz w:val="24"/>
          <w:szCs w:val="20"/>
        </w:rPr>
        <w:t xml:space="preserve"> - 20</w:t>
      </w:r>
      <w:r>
        <w:rPr>
          <w:rStyle w:val="Textoennegrita"/>
          <w:rFonts w:ascii="Times New Roman" w:hAnsi="Times New Roman" w:cs="Times New Roman"/>
          <w:b w:val="0"/>
          <w:bCs w:val="0"/>
          <w:sz w:val="24"/>
          <w:szCs w:val="20"/>
        </w:rPr>
        <w:t>24</w:t>
      </w:r>
      <w:r w:rsidRPr="007F23C2">
        <w:rPr>
          <w:rFonts w:ascii="Times New Roman" w:hAnsi="Times New Roman" w:cs="Times New Roman"/>
        </w:rPr>
        <w:br/>
      </w:r>
      <w:r w:rsidRPr="007F23C2">
        <w:rPr>
          <w:rStyle w:val="Textoennegrita"/>
          <w:rFonts w:ascii="Times New Roman" w:hAnsi="Times New Roman" w:cs="Times New Roman"/>
          <w:b w:val="0"/>
          <w:bCs w:val="0"/>
          <w:sz w:val="24"/>
          <w:szCs w:val="20"/>
        </w:rPr>
        <w:t xml:space="preserve">Estudiante de </w:t>
      </w:r>
      <w:r w:rsidR="0021102D">
        <w:rPr>
          <w:rStyle w:val="Textoennegrita"/>
          <w:rFonts w:ascii="Times New Roman" w:hAnsi="Times New Roman" w:cs="Times New Roman"/>
          <w:b w:val="0"/>
          <w:bCs w:val="0"/>
          <w:sz w:val="24"/>
          <w:szCs w:val="20"/>
        </w:rPr>
        <w:t>Administración</w:t>
      </w:r>
      <w:r w:rsidRPr="007F23C2">
        <w:rPr>
          <w:rStyle w:val="Textoennegrita"/>
          <w:rFonts w:ascii="Times New Roman" w:hAnsi="Times New Roman" w:cs="Times New Roman"/>
          <w:b w:val="0"/>
          <w:bCs w:val="0"/>
          <w:sz w:val="24"/>
          <w:szCs w:val="20"/>
        </w:rPr>
        <w:t xml:space="preserve"> </w:t>
      </w:r>
      <w:r w:rsidRPr="007F23C2">
        <w:rPr>
          <w:rFonts w:ascii="Times New Roman" w:hAnsi="Times New Roman" w:cs="Times New Roman"/>
          <w:b/>
          <w:bCs/>
          <w:sz w:val="24"/>
          <w:szCs w:val="20"/>
        </w:rPr>
        <w:br/>
      </w:r>
      <w:r w:rsidRPr="007F23C2">
        <w:rPr>
          <w:rStyle w:val="Textoennegrita"/>
          <w:rFonts w:ascii="Times New Roman" w:hAnsi="Times New Roman" w:cs="Times New Roman"/>
          <w:b w:val="0"/>
          <w:bCs w:val="0"/>
          <w:sz w:val="24"/>
          <w:szCs w:val="20"/>
        </w:rPr>
        <w:t>Universidad Nacional de San Agustín</w:t>
      </w:r>
      <w:r>
        <w:rPr>
          <w:rStyle w:val="Textoennegrita"/>
          <w:rFonts w:ascii="Times New Roman" w:hAnsi="Times New Roman" w:cs="Times New Roman"/>
          <w:b w:val="0"/>
          <w:bCs w:val="0"/>
          <w:sz w:val="24"/>
          <w:szCs w:val="20"/>
        </w:rPr>
        <w:t xml:space="preserve"> </w:t>
      </w:r>
    </w:p>
    <w:p w14:paraId="043A3A3F" w14:textId="25099C5C" w:rsidR="004C1DA9" w:rsidRPr="00FE4EB1" w:rsidRDefault="00FE4EB1" w:rsidP="00FE4EB1">
      <w:pPr>
        <w:widowControl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</w:pPr>
      <w:r w:rsidRPr="00FE4EB1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  <w:t xml:space="preserve">Curso de Programación Web Full </w:t>
      </w:r>
      <w:proofErr w:type="spellStart"/>
      <w:r w:rsidRPr="00FE4EB1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  <w:t>Stack</w:t>
      </w:r>
      <w:proofErr w:type="spellEnd"/>
      <w:r w:rsidRPr="00FE4EB1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br/>
      </w:r>
      <w:proofErr w:type="spellStart"/>
      <w:r w:rsidRPr="00FE4EB1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  <w:t>Funval</w:t>
      </w:r>
      <w:proofErr w:type="spellEnd"/>
      <w:r w:rsidRPr="00FE4EB1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br/>
      </w:r>
      <w:proofErr w:type="gramStart"/>
      <w:r w:rsidRPr="00FE4EB1"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 w:bidi="ar-SA"/>
        </w:rPr>
        <w:t>Enero</w:t>
      </w:r>
      <w:proofErr w:type="gramEnd"/>
      <w:r w:rsidRPr="00FE4EB1"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 w:bidi="ar-SA"/>
        </w:rPr>
        <w:t xml:space="preserve"> de 2024 - Junio de 2024</w:t>
      </w:r>
    </w:p>
    <w:p w14:paraId="4EDC5DE0" w14:textId="7BDE3723" w:rsidR="004C1DA9" w:rsidRDefault="00FE4EB1" w:rsidP="004C1DA9">
      <w:r w:rsidRPr="00031E11">
        <w:rPr>
          <w:noProof/>
          <w:sz w:val="16"/>
          <w:szCs w:val="12"/>
          <w:lang w:bidi="es-ES"/>
        </w:rPr>
        <mc:AlternateContent>
          <mc:Choice Requires="wps">
            <w:drawing>
              <wp:inline distT="0" distB="0" distL="0" distR="0" wp14:anchorId="16F620F8" wp14:editId="12ED5ED4">
                <wp:extent cx="6047740" cy="0"/>
                <wp:effectExtent l="0" t="0" r="0" b="0"/>
                <wp:docPr id="186967531" name="Conector recto 1869675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77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312EBF" id="Conector recto 18696753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6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" strokecolor="windowText" strokeweight=".5pt">
                <v:stroke joinstyle="miter"/>
                <w10:anchorlock/>
              </v:line>
            </w:pict>
          </mc:Fallback>
        </mc:AlternateContent>
      </w:r>
    </w:p>
    <w:p w14:paraId="18C65B63" w14:textId="3DEBC15C" w:rsidR="004C1DA9" w:rsidRDefault="00000000" w:rsidP="004C1DA9">
      <w:pPr>
        <w:pStyle w:val="Subttulo"/>
      </w:pPr>
      <w:sdt>
        <w:sdtPr>
          <w:id w:val="872966174"/>
          <w:placeholder>
            <w:docPart w:val="4EBDF210DF60474BA2DE1E9A81FCEC2E"/>
          </w:placeholder>
          <w:temporary/>
          <w:showingPlcHdr/>
          <w15:appearance w15:val="hidden"/>
        </w:sdtPr>
        <w:sdtContent>
          <w:r w:rsidR="004C1DA9" w:rsidRPr="00802B72">
            <w:rPr>
              <w:lang w:bidi="es-ES"/>
            </w:rPr>
            <w:t>APTITUDES</w:t>
          </w:r>
        </w:sdtContent>
      </w:sdt>
    </w:p>
    <w:p w14:paraId="7BB7C102" w14:textId="77777777" w:rsidR="004C1DA9" w:rsidRDefault="004C1DA9" w:rsidP="004C1DA9">
      <w:pPr>
        <w:tabs>
          <w:tab w:val="left" w:pos="720"/>
          <w:tab w:val="left" w:pos="9990"/>
        </w:tabs>
      </w:pPr>
    </w:p>
    <w:p w14:paraId="0CACA70E" w14:textId="1F4E9293" w:rsidR="004C1DA9" w:rsidRPr="00A61A41" w:rsidRDefault="007F23C2" w:rsidP="00A61A41">
      <w:pPr>
        <w:pStyle w:val="Aptitudes"/>
        <w:tabs>
          <w:tab w:val="clear" w:pos="4320"/>
          <w:tab w:val="clear" w:pos="7920"/>
          <w:tab w:val="left" w:pos="3828"/>
          <w:tab w:val="left" w:pos="7513"/>
        </w:tabs>
        <w:rPr>
          <w:lang w:val="en-US"/>
        </w:rPr>
      </w:pPr>
      <w:r w:rsidRPr="00A61A41">
        <w:rPr>
          <w:lang w:val="en-US"/>
        </w:rPr>
        <w:t>HTML5</w:t>
      </w:r>
      <w:r w:rsidRPr="00A61A41">
        <w:rPr>
          <w:lang w:val="en-US"/>
        </w:rPr>
        <w:tab/>
      </w:r>
      <w:r w:rsidR="004C1DA9" w:rsidRPr="00A61A41">
        <w:rPr>
          <w:lang w:val="en-US" w:bidi="es-ES"/>
        </w:rPr>
        <w:tab/>
      </w:r>
      <w:r w:rsidRPr="00A61A41">
        <w:rPr>
          <w:lang w:val="en-US"/>
        </w:rPr>
        <w:t>MongoDB</w:t>
      </w:r>
      <w:r w:rsidR="004C1DA9" w:rsidRPr="00A61A41">
        <w:rPr>
          <w:lang w:val="en-US" w:bidi="es-ES"/>
        </w:rPr>
        <w:tab/>
      </w:r>
      <w:r w:rsidR="00A61A41" w:rsidRPr="00A61A41">
        <w:rPr>
          <w:lang w:val="en-US"/>
        </w:rPr>
        <w:t>RESTful APIs</w:t>
      </w:r>
    </w:p>
    <w:p w14:paraId="60E89558" w14:textId="7A644E91" w:rsidR="004C1DA9" w:rsidRPr="00A61A41" w:rsidRDefault="007F23C2" w:rsidP="00A61A41">
      <w:pPr>
        <w:pStyle w:val="Aptitudes"/>
        <w:tabs>
          <w:tab w:val="clear" w:pos="4320"/>
          <w:tab w:val="clear" w:pos="7920"/>
          <w:tab w:val="left" w:pos="3828"/>
          <w:tab w:val="left" w:pos="7513"/>
        </w:tabs>
        <w:rPr>
          <w:lang w:val="en-US"/>
        </w:rPr>
      </w:pPr>
      <w:r w:rsidRPr="00A61A41">
        <w:rPr>
          <w:lang w:val="en-US"/>
        </w:rPr>
        <w:t>CSS</w:t>
      </w:r>
      <w:r w:rsidRPr="00A61A41">
        <w:rPr>
          <w:lang w:val="en-US"/>
        </w:rPr>
        <w:tab/>
      </w:r>
      <w:r w:rsidR="004C1DA9" w:rsidRPr="00A61A41">
        <w:rPr>
          <w:lang w:val="en-US" w:bidi="es-ES"/>
        </w:rPr>
        <w:tab/>
      </w:r>
      <w:r w:rsidRPr="00A61A41">
        <w:rPr>
          <w:lang w:val="en-US"/>
        </w:rPr>
        <w:t>Desarrollo Full Stack</w:t>
      </w:r>
      <w:r w:rsidR="004C1DA9" w:rsidRPr="00A61A41">
        <w:rPr>
          <w:lang w:val="en-US" w:bidi="es-ES"/>
        </w:rPr>
        <w:t xml:space="preserve"> </w:t>
      </w:r>
      <w:r w:rsidR="004C1DA9" w:rsidRPr="00A61A41">
        <w:rPr>
          <w:lang w:val="en-US" w:bidi="es-ES"/>
        </w:rPr>
        <w:tab/>
      </w:r>
      <w:r w:rsidR="00A61A41" w:rsidRPr="00A61A41">
        <w:rPr>
          <w:lang w:val="en-US"/>
        </w:rPr>
        <w:t>Responsive Web Design</w:t>
      </w:r>
    </w:p>
    <w:p w14:paraId="0E1CDD18" w14:textId="0B375746" w:rsidR="007F23C2" w:rsidRPr="004C1DA9" w:rsidRDefault="007F23C2" w:rsidP="00A61A41">
      <w:pPr>
        <w:pStyle w:val="Aptitudes"/>
        <w:tabs>
          <w:tab w:val="clear" w:pos="4320"/>
          <w:tab w:val="clear" w:pos="7920"/>
          <w:tab w:val="left" w:pos="3828"/>
          <w:tab w:val="left" w:pos="7513"/>
        </w:tabs>
      </w:pPr>
      <w:r>
        <w:t>JavaScript</w:t>
      </w:r>
      <w:r w:rsidRPr="004C1DA9">
        <w:rPr>
          <w:lang w:bidi="es-ES"/>
        </w:rPr>
        <w:tab/>
      </w:r>
      <w:r>
        <w:t>Git</w:t>
      </w:r>
      <w:r w:rsidRPr="004C1DA9">
        <w:rPr>
          <w:lang w:bidi="es-ES"/>
        </w:rPr>
        <w:tab/>
      </w:r>
      <w:r w:rsidR="00A61A41" w:rsidRPr="00A61A41">
        <w:t>Control de versiones</w:t>
      </w:r>
    </w:p>
    <w:p w14:paraId="045A8B3C" w14:textId="6C1D3750" w:rsidR="007F23C2" w:rsidRDefault="007F23C2" w:rsidP="00A61A41">
      <w:pPr>
        <w:pStyle w:val="Aptitudes"/>
        <w:tabs>
          <w:tab w:val="clear" w:pos="4320"/>
          <w:tab w:val="left" w:pos="3828"/>
        </w:tabs>
      </w:pPr>
      <w:r>
        <w:t>React.js</w:t>
      </w:r>
      <w:r>
        <w:tab/>
      </w:r>
      <w:r>
        <w:rPr>
          <w:lang w:bidi="es-ES"/>
        </w:rPr>
        <w:tab/>
      </w:r>
      <w:proofErr w:type="spellStart"/>
      <w:r>
        <w:t>Github</w:t>
      </w:r>
      <w:proofErr w:type="spellEnd"/>
      <w:r>
        <w:rPr>
          <w:lang w:bidi="es-ES"/>
        </w:rPr>
        <w:t xml:space="preserve"> </w:t>
      </w:r>
      <w:r>
        <w:rPr>
          <w:lang w:bidi="es-ES"/>
        </w:rPr>
        <w:tab/>
      </w:r>
    </w:p>
    <w:p w14:paraId="65DEA513" w14:textId="4F35A571" w:rsidR="007F23C2" w:rsidRPr="004C1DA9" w:rsidRDefault="007F23C2" w:rsidP="00A61A41">
      <w:pPr>
        <w:pStyle w:val="Aptitudes"/>
        <w:tabs>
          <w:tab w:val="clear" w:pos="4320"/>
          <w:tab w:val="left" w:pos="3828"/>
        </w:tabs>
      </w:pPr>
      <w:proofErr w:type="spellStart"/>
      <w:r>
        <w:t>Tailwind</w:t>
      </w:r>
      <w:proofErr w:type="spellEnd"/>
      <w:r>
        <w:t xml:space="preserve"> CSS</w:t>
      </w:r>
      <w:r w:rsidRPr="004C1DA9">
        <w:rPr>
          <w:lang w:bidi="es-ES"/>
        </w:rPr>
        <w:tab/>
      </w:r>
      <w:r>
        <w:t>Trabajo en equipo</w:t>
      </w:r>
      <w:r w:rsidRPr="004C1DA9">
        <w:rPr>
          <w:lang w:bidi="es-ES"/>
        </w:rPr>
        <w:tab/>
      </w:r>
    </w:p>
    <w:p w14:paraId="296FC7C9" w14:textId="02F2FC6E" w:rsidR="007F23C2" w:rsidRDefault="007F23C2" w:rsidP="00A61A41">
      <w:pPr>
        <w:pStyle w:val="Aptitudes"/>
        <w:tabs>
          <w:tab w:val="clear" w:pos="4320"/>
          <w:tab w:val="left" w:pos="3828"/>
        </w:tabs>
      </w:pPr>
      <w:r>
        <w:t>MySQL</w:t>
      </w:r>
      <w:r>
        <w:tab/>
      </w:r>
      <w:r>
        <w:rPr>
          <w:lang w:bidi="es-ES"/>
        </w:rPr>
        <w:tab/>
      </w:r>
      <w:r w:rsidR="00A61A41" w:rsidRPr="00A61A41">
        <w:t>Metodologías ágiles (Scrum)</w:t>
      </w:r>
      <w:r>
        <w:rPr>
          <w:lang w:bidi="es-ES"/>
        </w:rPr>
        <w:t xml:space="preserve"> </w:t>
      </w:r>
      <w:r>
        <w:rPr>
          <w:lang w:bidi="es-ES"/>
        </w:rPr>
        <w:tab/>
      </w:r>
    </w:p>
    <w:p w14:paraId="2274F5ED" w14:textId="77777777" w:rsidR="007F23C2" w:rsidRDefault="007F23C2" w:rsidP="004C1DA9">
      <w:pPr>
        <w:pStyle w:val="Aptitudes"/>
      </w:pPr>
    </w:p>
    <w:bookmarkEnd w:id="0"/>
    <w:p w14:paraId="6C694429" w14:textId="2FA592FD" w:rsidR="00340C75" w:rsidRDefault="00FE4EB1" w:rsidP="005E408E">
      <w:r w:rsidRPr="00031E11">
        <w:rPr>
          <w:noProof/>
          <w:sz w:val="16"/>
          <w:szCs w:val="12"/>
          <w:lang w:bidi="es-ES"/>
        </w:rPr>
        <mc:AlternateContent>
          <mc:Choice Requires="wps">
            <w:drawing>
              <wp:inline distT="0" distB="0" distL="0" distR="0" wp14:anchorId="09204AB8" wp14:editId="09ECE5D9">
                <wp:extent cx="6047740" cy="0"/>
                <wp:effectExtent l="0" t="0" r="0" b="0"/>
                <wp:docPr id="364552391" name="Conector recto 36455239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77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F7D404E" id="Conector recto 36455239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6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" strokecolor="windowText" strokeweight=".5pt">
                <v:stroke joinstyle="miter"/>
                <w10:anchorlock/>
              </v:line>
            </w:pict>
          </mc:Fallback>
        </mc:AlternateContent>
      </w:r>
    </w:p>
    <w:p w14:paraId="5D4118A9" w14:textId="77777777" w:rsidR="00FE4EB1" w:rsidRDefault="00FE4EB1" w:rsidP="005E408E"/>
    <w:p w14:paraId="1986F63E" w14:textId="39390ADC" w:rsidR="00FE4EB1" w:rsidRPr="00FE4EB1" w:rsidRDefault="00FE4EB1" w:rsidP="00FE4EB1">
      <w:pPr>
        <w:widowControl/>
        <w:autoSpaceDE/>
        <w:autoSpaceDN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PE" w:eastAsia="es-PE" w:bidi="ar-SA"/>
        </w:rPr>
      </w:pPr>
      <w:r w:rsidRPr="00FE4EB1">
        <w:rPr>
          <w:rFonts w:asciiTheme="majorHAnsi" w:eastAsia="Times New Roman" w:hAnsiTheme="majorHAnsi" w:cs="Times New Roman"/>
          <w:b/>
          <w:bCs/>
          <w:sz w:val="24"/>
          <w:szCs w:val="24"/>
          <w:lang w:val="es-PE" w:eastAsia="es-PE" w:bidi="ar-SA"/>
        </w:rPr>
        <w:t>PROYECTO</w:t>
      </w:r>
      <w:r w:rsidR="0021102D">
        <w:rPr>
          <w:rFonts w:asciiTheme="majorHAnsi" w:eastAsia="Times New Roman" w:hAnsiTheme="majorHAnsi" w:cs="Times New Roman"/>
          <w:b/>
          <w:bCs/>
          <w:sz w:val="24"/>
          <w:szCs w:val="24"/>
          <w:lang w:val="es-PE" w:eastAsia="es-PE" w:bidi="ar-SA"/>
        </w:rPr>
        <w:t>S</w:t>
      </w:r>
      <w:r w:rsidRPr="00FE4EB1">
        <w:rPr>
          <w:rFonts w:asciiTheme="majorHAnsi" w:eastAsia="Times New Roman" w:hAnsiTheme="majorHAnsi" w:cs="Times New Roman"/>
          <w:b/>
          <w:bCs/>
          <w:sz w:val="24"/>
          <w:szCs w:val="24"/>
          <w:lang w:val="es-PE" w:eastAsia="es-PE" w:bidi="ar-SA"/>
        </w:rPr>
        <w:t xml:space="preserve"> Y EXPERIENCIA PRÁCTICA</w:t>
      </w:r>
    </w:p>
    <w:p w14:paraId="611CB899" w14:textId="77777777" w:rsidR="00FE4EB1" w:rsidRPr="00FE4EB1" w:rsidRDefault="00FE4EB1" w:rsidP="00FE4EB1">
      <w:pPr>
        <w:widowControl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</w:pPr>
      <w:r w:rsidRPr="00FE4EB1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  <w:t>Colaboraciones en Proyectos Académicos</w:t>
      </w:r>
      <w:r w:rsidRPr="00FE4EB1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br/>
      </w:r>
      <w:r w:rsidRPr="00FE4EB1"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 w:bidi="ar-SA"/>
        </w:rPr>
        <w:t>Descripción:</w:t>
      </w:r>
      <w:r w:rsidRPr="00FE4EB1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t xml:space="preserve"> Participación en diversos proyectos académicos donde se desarrollaron aplicaciones web y se trabajó en equipo bajo metodologías ágiles.</w:t>
      </w:r>
      <w:r w:rsidRPr="00FE4EB1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br/>
      </w:r>
      <w:r w:rsidRPr="00FE4EB1"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 w:bidi="ar-SA"/>
        </w:rPr>
        <w:t>Funciones destacadas:</w:t>
      </w:r>
    </w:p>
    <w:p w14:paraId="25E2AEEF" w14:textId="77777777" w:rsidR="00FE4EB1" w:rsidRPr="00FE4EB1" w:rsidRDefault="00FE4EB1" w:rsidP="00FE4EB1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</w:pPr>
      <w:r w:rsidRPr="00FE4EB1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t>Creación de interfaces responsivas.</w:t>
      </w:r>
    </w:p>
    <w:p w14:paraId="045DC924" w14:textId="77777777" w:rsidR="00FE4EB1" w:rsidRPr="00FE4EB1" w:rsidRDefault="00FE4EB1" w:rsidP="00FE4EB1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</w:pPr>
      <w:r w:rsidRPr="00FE4EB1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t xml:space="preserve">Implementación de funcionalidades de </w:t>
      </w:r>
      <w:proofErr w:type="spellStart"/>
      <w:r w:rsidRPr="00FE4EB1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t>backend</w:t>
      </w:r>
      <w:proofErr w:type="spellEnd"/>
      <w:r w:rsidRPr="00FE4EB1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t>.</w:t>
      </w:r>
    </w:p>
    <w:p w14:paraId="1CFA140A" w14:textId="77777777" w:rsidR="00FE4EB1" w:rsidRPr="00FE4EB1" w:rsidRDefault="00FE4EB1" w:rsidP="00FE4EB1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</w:pPr>
      <w:r w:rsidRPr="00FE4EB1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t xml:space="preserve">Integración de bases de datos y </w:t>
      </w:r>
      <w:proofErr w:type="spellStart"/>
      <w:r w:rsidRPr="00FE4EB1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t>APIs</w:t>
      </w:r>
      <w:proofErr w:type="spellEnd"/>
      <w:r w:rsidRPr="00FE4EB1">
        <w:rPr>
          <w:rFonts w:ascii="Times New Roman" w:eastAsia="Times New Roman" w:hAnsi="Times New Roman" w:cs="Times New Roman"/>
          <w:sz w:val="24"/>
          <w:szCs w:val="24"/>
          <w:lang w:val="es-PE" w:eastAsia="es-PE" w:bidi="ar-SA"/>
        </w:rPr>
        <w:t>.</w:t>
      </w:r>
    </w:p>
    <w:p w14:paraId="529293AA" w14:textId="77777777" w:rsidR="00FE4EB1" w:rsidRPr="00FE4EB1" w:rsidRDefault="00FE4EB1" w:rsidP="005E408E">
      <w:pPr>
        <w:rPr>
          <w:lang w:val="es-PE"/>
        </w:rPr>
      </w:pPr>
    </w:p>
    <w:sectPr w:rsidR="00FE4EB1" w:rsidRPr="00FE4EB1" w:rsidSect="005A3A4F">
      <w:footerReference w:type="default" r:id="rId13"/>
      <w:pgSz w:w="11906" w:h="16838" w:code="9"/>
      <w:pgMar w:top="862" w:right="1191" w:bottom="289" w:left="1191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BFD16" w14:textId="77777777" w:rsidR="009E40BC" w:rsidRDefault="009E40BC" w:rsidP="002F6CB9">
      <w:pPr>
        <w:spacing w:line="240" w:lineRule="auto"/>
      </w:pPr>
      <w:r>
        <w:separator/>
      </w:r>
    </w:p>
  </w:endnote>
  <w:endnote w:type="continuationSeparator" w:id="0">
    <w:p w14:paraId="6E8BFB91" w14:textId="77777777" w:rsidR="009E40BC" w:rsidRDefault="009E40BC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4EEAF" w14:textId="7D99CDEE" w:rsidR="00185237" w:rsidRPr="00F7157D" w:rsidRDefault="00185237" w:rsidP="00D649DF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78D6E" w14:textId="77777777" w:rsidR="009E40BC" w:rsidRDefault="009E40BC" w:rsidP="002F6CB9">
      <w:pPr>
        <w:spacing w:line="240" w:lineRule="auto"/>
      </w:pPr>
      <w:r>
        <w:separator/>
      </w:r>
    </w:p>
  </w:footnote>
  <w:footnote w:type="continuationSeparator" w:id="0">
    <w:p w14:paraId="7D129650" w14:textId="77777777" w:rsidR="009E40BC" w:rsidRDefault="009E40BC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01295B"/>
    <w:multiLevelType w:val="multilevel"/>
    <w:tmpl w:val="A756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75808"/>
    <w:multiLevelType w:val="multilevel"/>
    <w:tmpl w:val="F95C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1A7F2D0E"/>
    <w:multiLevelType w:val="hybridMultilevel"/>
    <w:tmpl w:val="AE0A559C"/>
    <w:lvl w:ilvl="0" w:tplc="140C81F6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272C0CD3"/>
    <w:multiLevelType w:val="multilevel"/>
    <w:tmpl w:val="7272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E486F"/>
    <w:multiLevelType w:val="multilevel"/>
    <w:tmpl w:val="29C2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85991"/>
    <w:multiLevelType w:val="multilevel"/>
    <w:tmpl w:val="AF58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7D16086E"/>
    <w:multiLevelType w:val="multilevel"/>
    <w:tmpl w:val="4F2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287736422">
    <w:abstractNumId w:val="5"/>
  </w:num>
  <w:num w:numId="2" w16cid:durableId="600645346">
    <w:abstractNumId w:val="10"/>
  </w:num>
  <w:num w:numId="3" w16cid:durableId="614941141">
    <w:abstractNumId w:val="9"/>
  </w:num>
  <w:num w:numId="4" w16cid:durableId="1988363317">
    <w:abstractNumId w:val="3"/>
  </w:num>
  <w:num w:numId="5" w16cid:durableId="1993288374">
    <w:abstractNumId w:val="4"/>
  </w:num>
  <w:num w:numId="6" w16cid:durableId="421032748">
    <w:abstractNumId w:val="12"/>
  </w:num>
  <w:num w:numId="7" w16cid:durableId="47456010">
    <w:abstractNumId w:val="0"/>
  </w:num>
  <w:num w:numId="8" w16cid:durableId="115292455">
    <w:abstractNumId w:val="8"/>
  </w:num>
  <w:num w:numId="9" w16cid:durableId="932477250">
    <w:abstractNumId w:val="7"/>
  </w:num>
  <w:num w:numId="10" w16cid:durableId="208999191">
    <w:abstractNumId w:val="6"/>
  </w:num>
  <w:num w:numId="11" w16cid:durableId="841317734">
    <w:abstractNumId w:val="2"/>
  </w:num>
  <w:num w:numId="12" w16cid:durableId="1853061541">
    <w:abstractNumId w:val="1"/>
  </w:num>
  <w:num w:numId="13" w16cid:durableId="7868963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41FC"/>
    <w:rsid w:val="00031E11"/>
    <w:rsid w:val="00047507"/>
    <w:rsid w:val="000746AE"/>
    <w:rsid w:val="000A3B87"/>
    <w:rsid w:val="000D2A61"/>
    <w:rsid w:val="000E2956"/>
    <w:rsid w:val="001015E3"/>
    <w:rsid w:val="00101F80"/>
    <w:rsid w:val="00157B6C"/>
    <w:rsid w:val="00185237"/>
    <w:rsid w:val="0021102D"/>
    <w:rsid w:val="00212436"/>
    <w:rsid w:val="0023785C"/>
    <w:rsid w:val="00244C34"/>
    <w:rsid w:val="00254C21"/>
    <w:rsid w:val="00256C9B"/>
    <w:rsid w:val="00271A92"/>
    <w:rsid w:val="00292A11"/>
    <w:rsid w:val="002B32CA"/>
    <w:rsid w:val="002C21CC"/>
    <w:rsid w:val="002C378E"/>
    <w:rsid w:val="002F6CB9"/>
    <w:rsid w:val="00303FDC"/>
    <w:rsid w:val="00340C75"/>
    <w:rsid w:val="0036765D"/>
    <w:rsid w:val="00377519"/>
    <w:rsid w:val="00390248"/>
    <w:rsid w:val="003A70F8"/>
    <w:rsid w:val="003E6D64"/>
    <w:rsid w:val="00407F3F"/>
    <w:rsid w:val="00410F37"/>
    <w:rsid w:val="00445E3A"/>
    <w:rsid w:val="0046736A"/>
    <w:rsid w:val="00496677"/>
    <w:rsid w:val="00497CE6"/>
    <w:rsid w:val="004A389E"/>
    <w:rsid w:val="004B0D77"/>
    <w:rsid w:val="004C1DA9"/>
    <w:rsid w:val="004D7316"/>
    <w:rsid w:val="0050310A"/>
    <w:rsid w:val="005342F1"/>
    <w:rsid w:val="005666B9"/>
    <w:rsid w:val="0059022C"/>
    <w:rsid w:val="005A001B"/>
    <w:rsid w:val="005A05E2"/>
    <w:rsid w:val="005A3A4F"/>
    <w:rsid w:val="005A4739"/>
    <w:rsid w:val="005D3B3A"/>
    <w:rsid w:val="005D49CA"/>
    <w:rsid w:val="005E2A9D"/>
    <w:rsid w:val="005E408E"/>
    <w:rsid w:val="00625729"/>
    <w:rsid w:val="0064392B"/>
    <w:rsid w:val="006450C1"/>
    <w:rsid w:val="00647D8C"/>
    <w:rsid w:val="00653945"/>
    <w:rsid w:val="00673037"/>
    <w:rsid w:val="006B3BC2"/>
    <w:rsid w:val="006C4AE2"/>
    <w:rsid w:val="006F4142"/>
    <w:rsid w:val="0070452B"/>
    <w:rsid w:val="00705D7F"/>
    <w:rsid w:val="00740EE4"/>
    <w:rsid w:val="007466F4"/>
    <w:rsid w:val="00785436"/>
    <w:rsid w:val="007A242C"/>
    <w:rsid w:val="007B6AC9"/>
    <w:rsid w:val="007C0CF2"/>
    <w:rsid w:val="007C74B7"/>
    <w:rsid w:val="007D294F"/>
    <w:rsid w:val="007E2782"/>
    <w:rsid w:val="007F23C2"/>
    <w:rsid w:val="007F4D8C"/>
    <w:rsid w:val="007F6801"/>
    <w:rsid w:val="00817608"/>
    <w:rsid w:val="00817E2C"/>
    <w:rsid w:val="00822F71"/>
    <w:rsid w:val="00851431"/>
    <w:rsid w:val="008539E9"/>
    <w:rsid w:val="0086291E"/>
    <w:rsid w:val="008F5EFB"/>
    <w:rsid w:val="008F64E8"/>
    <w:rsid w:val="009111F2"/>
    <w:rsid w:val="00927628"/>
    <w:rsid w:val="00990AFF"/>
    <w:rsid w:val="00997316"/>
    <w:rsid w:val="009A2009"/>
    <w:rsid w:val="009A6B1E"/>
    <w:rsid w:val="009C09FE"/>
    <w:rsid w:val="009C1962"/>
    <w:rsid w:val="009E40BC"/>
    <w:rsid w:val="00A61A41"/>
    <w:rsid w:val="00A635D5"/>
    <w:rsid w:val="00A67C6F"/>
    <w:rsid w:val="00A81573"/>
    <w:rsid w:val="00A82D03"/>
    <w:rsid w:val="00A831EA"/>
    <w:rsid w:val="00A9106E"/>
    <w:rsid w:val="00AD74A8"/>
    <w:rsid w:val="00AE17C6"/>
    <w:rsid w:val="00B16138"/>
    <w:rsid w:val="00B508D6"/>
    <w:rsid w:val="00B62A64"/>
    <w:rsid w:val="00B63E35"/>
    <w:rsid w:val="00B80EE9"/>
    <w:rsid w:val="00BC0E27"/>
    <w:rsid w:val="00BC3C1B"/>
    <w:rsid w:val="00BE32AE"/>
    <w:rsid w:val="00C118C7"/>
    <w:rsid w:val="00C52791"/>
    <w:rsid w:val="00C764ED"/>
    <w:rsid w:val="00C8071D"/>
    <w:rsid w:val="00C8183F"/>
    <w:rsid w:val="00C83E97"/>
    <w:rsid w:val="00CD5690"/>
    <w:rsid w:val="00CE26DB"/>
    <w:rsid w:val="00CF4208"/>
    <w:rsid w:val="00D103FF"/>
    <w:rsid w:val="00D4213D"/>
    <w:rsid w:val="00D5552B"/>
    <w:rsid w:val="00D62F82"/>
    <w:rsid w:val="00D649DF"/>
    <w:rsid w:val="00D81E79"/>
    <w:rsid w:val="00D87E03"/>
    <w:rsid w:val="00D92D79"/>
    <w:rsid w:val="00DB29DA"/>
    <w:rsid w:val="00E40C3C"/>
    <w:rsid w:val="00E4557E"/>
    <w:rsid w:val="00E6525B"/>
    <w:rsid w:val="00E8269A"/>
    <w:rsid w:val="00E97CB2"/>
    <w:rsid w:val="00EA31B4"/>
    <w:rsid w:val="00EC5870"/>
    <w:rsid w:val="00ED6E70"/>
    <w:rsid w:val="00EE28BB"/>
    <w:rsid w:val="00EF10F2"/>
    <w:rsid w:val="00F13E44"/>
    <w:rsid w:val="00F31058"/>
    <w:rsid w:val="00F41ACF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  <w:rsid w:val="00FE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70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C1DA9"/>
    <w:pPr>
      <w:spacing w:after="240" w:line="240" w:lineRule="auto"/>
      <w:outlineLvl w:val="0"/>
    </w:pPr>
    <w:rPr>
      <w:b/>
      <w:bCs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rsid w:val="00740EE4"/>
    <w:pPr>
      <w:spacing w:line="240" w:lineRule="auto"/>
      <w:outlineLvl w:val="2"/>
    </w:pPr>
    <w:rPr>
      <w:i/>
    </w:rPr>
  </w:style>
  <w:style w:type="paragraph" w:styleId="Ttulo4">
    <w:name w:val="heading 4"/>
    <w:aliases w:val="Heading 4 Job Title"/>
    <w:basedOn w:val="Normal"/>
    <w:next w:val="Normal"/>
    <w:link w:val="Ttulo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semiHidden/>
    <w:qFormat/>
    <w:rsid w:val="00EF10F2"/>
  </w:style>
  <w:style w:type="paragraph" w:styleId="Prrafodelista">
    <w:name w:val="List Paragraph"/>
    <w:basedOn w:val="Normal"/>
    <w:uiPriority w:val="1"/>
    <w:semiHidden/>
    <w:qFormat/>
  </w:style>
  <w:style w:type="paragraph" w:customStyle="1" w:styleId="Tabladeprrafo">
    <w:name w:val="Tabla de párrafo"/>
    <w:basedOn w:val="Normal"/>
    <w:uiPriority w:val="1"/>
    <w:semiHidden/>
    <w:qFormat/>
  </w:style>
  <w:style w:type="character" w:customStyle="1" w:styleId="Ttulo1Car">
    <w:name w:val="Título 1 Car"/>
    <w:basedOn w:val="Fuentedeprrafopredeter"/>
    <w:link w:val="Ttulo1"/>
    <w:uiPriority w:val="9"/>
    <w:rsid w:val="004C1DA9"/>
    <w:rPr>
      <w:rFonts w:eastAsia="Arial" w:cs="Arial"/>
      <w:b/>
      <w:bCs/>
      <w:sz w:val="20"/>
      <w:szCs w:val="40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Ttulo4Car">
    <w:name w:val="Título 4 Car"/>
    <w:aliases w:val="Heading 4 Job Title Car"/>
    <w:basedOn w:val="Fuentedeprrafopredeter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ptitudesenvietas">
    <w:name w:val="Aptitudes en viñeta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A3A4F"/>
    <w:pPr>
      <w:tabs>
        <w:tab w:val="left" w:pos="720"/>
      </w:tabs>
      <w:spacing w:before="120" w:after="24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5A3A4F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Ubicacindeltrabajoencursiva">
    <w:name w:val="Ubicación del trabajo en cursiva"/>
    <w:basedOn w:val="Fuentedeprrafopredeter"/>
    <w:uiPriority w:val="1"/>
    <w:semiHidden/>
    <w:qFormat/>
    <w:rsid w:val="00EF10F2"/>
    <w:rPr>
      <w:i/>
      <w:iCs/>
    </w:rPr>
  </w:style>
  <w:style w:type="character" w:customStyle="1" w:styleId="Trabajoencursiva">
    <w:name w:val="Trabajo en cursiva"/>
    <w:basedOn w:val="Fuentedeprrafopredeter"/>
    <w:uiPriority w:val="1"/>
    <w:semiHidden/>
    <w:qFormat/>
    <w:rsid w:val="00EF10F2"/>
    <w:rPr>
      <w:i/>
      <w:iCs/>
    </w:rPr>
  </w:style>
  <w:style w:type="paragraph" w:customStyle="1" w:styleId="Cuerpo">
    <w:name w:val="Cue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Vietasdecuerpo">
    <w:name w:val="Viñetas de cuerpo"/>
    <w:basedOn w:val="Cuerpo"/>
    <w:uiPriority w:val="99"/>
    <w:semiHidden/>
    <w:rsid w:val="00EF10F2"/>
    <w:pPr>
      <w:ind w:left="180" w:hanging="180"/>
    </w:pPr>
  </w:style>
  <w:style w:type="paragraph" w:styleId="Subttulo">
    <w:name w:val="Subtitle"/>
    <w:basedOn w:val="Normal"/>
    <w:next w:val="Normal"/>
    <w:link w:val="SubttuloCar"/>
    <w:uiPriority w:val="11"/>
    <w:qFormat/>
    <w:rsid w:val="00F62D72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2D72"/>
    <w:rPr>
      <w:rFonts w:asciiTheme="majorHAnsi" w:eastAsia="Arial" w:hAnsiTheme="majorHAnsi" w:cs="Arial"/>
      <w:b/>
      <w:caps/>
      <w:spacing w:val="20"/>
      <w:sz w:val="24"/>
      <w:szCs w:val="16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F5689F"/>
    <w:rPr>
      <w:color w:val="808080"/>
    </w:rPr>
  </w:style>
  <w:style w:type="table" w:styleId="Tablaconcuadrcula">
    <w:name w:val="Table Grid"/>
    <w:basedOn w:val="Tab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1noresuelta">
    <w:name w:val="Mención1 no resuelta"/>
    <w:basedOn w:val="Fuentedeprrafopredeter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Piedepgina">
    <w:name w:val="footer"/>
    <w:basedOn w:val="Normal"/>
    <w:link w:val="PiedepginaC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do">
    <w:name w:val="Salutation"/>
    <w:basedOn w:val="Normal"/>
    <w:next w:val="Normal"/>
    <w:link w:val="SaludoCar"/>
    <w:uiPriority w:val="4"/>
    <w:semiHidden/>
    <w:unhideWhenUsed/>
    <w:qFormat/>
    <w:rsid w:val="00390248"/>
  </w:style>
  <w:style w:type="character" w:customStyle="1" w:styleId="SaludoCar">
    <w:name w:val="Saludo Car"/>
    <w:basedOn w:val="Fuentedeprrafopredeter"/>
    <w:link w:val="Saludo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Cursiva">
    <w:name w:val="Cursiva"/>
    <w:uiPriority w:val="1"/>
    <w:qFormat/>
    <w:rsid w:val="004C1DA9"/>
    <w:rPr>
      <w:b/>
      <w:i/>
    </w:rPr>
  </w:style>
  <w:style w:type="character" w:customStyle="1" w:styleId="Sinnegrita">
    <w:name w:val="Sin negrita"/>
    <w:uiPriority w:val="1"/>
    <w:qFormat/>
    <w:rsid w:val="004C1DA9"/>
    <w:rPr>
      <w:b/>
    </w:rPr>
  </w:style>
  <w:style w:type="paragraph" w:customStyle="1" w:styleId="Aptitudes">
    <w:name w:val="Aptitudes"/>
    <w:basedOn w:val="Normal"/>
    <w:qFormat/>
    <w:rsid w:val="00031E11"/>
    <w:pPr>
      <w:tabs>
        <w:tab w:val="left" w:pos="720"/>
        <w:tab w:val="left" w:pos="4320"/>
        <w:tab w:val="left" w:pos="7920"/>
      </w:tabs>
      <w:ind w:right="-720"/>
    </w:pPr>
  </w:style>
  <w:style w:type="character" w:styleId="Hipervnculo">
    <w:name w:val="Hyperlink"/>
    <w:basedOn w:val="Fuentedeprrafopredeter"/>
    <w:uiPriority w:val="99"/>
    <w:unhideWhenUsed/>
    <w:rsid w:val="00A9106E"/>
    <w:rPr>
      <w:color w:val="4495A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106E"/>
    <w:rPr>
      <w:color w:val="605E5C"/>
      <w:shd w:val="clear" w:color="auto" w:fill="E1DFDD"/>
    </w:rPr>
  </w:style>
  <w:style w:type="paragraph" w:customStyle="1" w:styleId="t-14">
    <w:name w:val="t-14"/>
    <w:basedOn w:val="Normal"/>
    <w:rsid w:val="00A9106E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NormalWeb">
    <w:name w:val="Normal (Web)"/>
    <w:basedOn w:val="Normal"/>
    <w:uiPriority w:val="99"/>
    <w:semiHidden/>
    <w:unhideWhenUsed/>
    <w:rsid w:val="007F23C2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character" w:styleId="Textoennegrita">
    <w:name w:val="Strong"/>
    <w:basedOn w:val="Fuentedeprrafopredeter"/>
    <w:uiPriority w:val="22"/>
    <w:qFormat/>
    <w:rsid w:val="007F23C2"/>
    <w:rPr>
      <w:b/>
      <w:bCs/>
    </w:rPr>
  </w:style>
  <w:style w:type="character" w:styleId="nfasis">
    <w:name w:val="Emphasis"/>
    <w:basedOn w:val="Fuentedeprrafopredeter"/>
    <w:uiPriority w:val="20"/>
    <w:qFormat/>
    <w:rsid w:val="007F23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1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inkedin.com/in/edgar-franco-justo-cruz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ustocruzfranco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EBDF210DF60474BA2DE1E9A81FCE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D0498-5776-43BC-953D-AC64E2576377}"/>
      </w:docPartPr>
      <w:docPartBody>
        <w:p w:rsidR="00CB12FE" w:rsidRDefault="00C616DA" w:rsidP="00C616DA">
          <w:pPr>
            <w:pStyle w:val="4EBDF210DF60474BA2DE1E9A81FCEC2E1"/>
          </w:pPr>
          <w:r w:rsidRPr="00802B72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21"/>
    <w:rsid w:val="0012654E"/>
    <w:rsid w:val="00280D38"/>
    <w:rsid w:val="004069EC"/>
    <w:rsid w:val="00435D02"/>
    <w:rsid w:val="0067289A"/>
    <w:rsid w:val="006A167A"/>
    <w:rsid w:val="00A02708"/>
    <w:rsid w:val="00BD21F0"/>
    <w:rsid w:val="00C616DA"/>
    <w:rsid w:val="00C8071D"/>
    <w:rsid w:val="00CB12FE"/>
    <w:rsid w:val="00F3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4069EC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styleId="Ttulo3">
    <w:name w:val="heading 3"/>
    <w:basedOn w:val="Normal"/>
    <w:next w:val="Normal"/>
    <w:link w:val="Ttulo3Car"/>
    <w:uiPriority w:val="9"/>
    <w:rsid w:val="004069EC"/>
    <w:pPr>
      <w:widowControl w:val="0"/>
      <w:autoSpaceDE w:val="0"/>
      <w:autoSpaceDN w:val="0"/>
      <w:spacing w:after="0" w:line="240" w:lineRule="auto"/>
      <w:outlineLvl w:val="2"/>
    </w:pPr>
    <w:rPr>
      <w:rFonts w:eastAsia="Arial" w:cs="Arial"/>
      <w:i/>
      <w:sz w:val="20"/>
      <w:szCs w:val="16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16DA"/>
    <w:rPr>
      <w:color w:val="808080"/>
    </w:rPr>
  </w:style>
  <w:style w:type="paragraph" w:customStyle="1" w:styleId="C41A63D3529E444783009EC1E03AE8ED">
    <w:name w:val="C41A63D3529E444783009EC1E03AE8ED"/>
    <w:rsid w:val="00CB12FE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4069EC"/>
    <w:rPr>
      <w:rFonts w:eastAsia="Arial" w:cs="Arial"/>
      <w:b/>
      <w:sz w:val="20"/>
      <w:szCs w:val="16"/>
      <w:lang w:val="en-US" w:eastAsia="en-US" w:bidi="en-US"/>
    </w:rPr>
  </w:style>
  <w:style w:type="paragraph" w:customStyle="1" w:styleId="390AB3A76C494C5FAF0B52B031887DDC">
    <w:name w:val="390AB3A76C494C5FAF0B52B031887DDC"/>
    <w:rsid w:val="004069EC"/>
    <w:rPr>
      <w:kern w:val="2"/>
      <w:lang w:val="en-US" w:eastAsia="en-US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sid w:val="004069EC"/>
    <w:rPr>
      <w:rFonts w:eastAsia="Arial" w:cs="Arial"/>
      <w:i/>
      <w:sz w:val="20"/>
      <w:szCs w:val="16"/>
      <w:lang w:val="en-US" w:eastAsia="en-US"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4069EC"/>
    <w:pPr>
      <w:widowControl w:val="0"/>
      <w:tabs>
        <w:tab w:val="left" w:pos="720"/>
      </w:tabs>
      <w:autoSpaceDE w:val="0"/>
      <w:autoSpaceDN w:val="0"/>
      <w:spacing w:after="0" w:line="720" w:lineRule="exact"/>
      <w:outlineLvl w:val="0"/>
    </w:pPr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val="en-US" w:eastAsia="en-US" w:bidi="en-US"/>
    </w:rPr>
  </w:style>
  <w:style w:type="paragraph" w:customStyle="1" w:styleId="CD830153C6944FB2828E814542AB2EEF">
    <w:name w:val="CD830153C6944FB2828E814542AB2EEF"/>
    <w:rsid w:val="00CB12FE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character" w:customStyle="1" w:styleId="TtuloCar">
    <w:name w:val="Título Car"/>
    <w:basedOn w:val="Fuentedeprrafopredeter"/>
    <w:link w:val="Ttulo"/>
    <w:uiPriority w:val="10"/>
    <w:rsid w:val="004069EC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val="en-US" w:eastAsia="en-US" w:bidi="en-US"/>
    </w:rPr>
  </w:style>
  <w:style w:type="paragraph" w:customStyle="1" w:styleId="41C3B75879FA43F684B96DC107A3C7D4">
    <w:name w:val="41C3B75879FA43F684B96DC107A3C7D4"/>
    <w:rsid w:val="00CB12FE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3C18B9F5203461E824CB15060FB5420">
    <w:name w:val="43C18B9F5203461E824CB15060FB5420"/>
    <w:rsid w:val="00CB12FE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customStyle="1" w:styleId="9DD07FA3C2BA4832AA80E52CBE1F09C73">
    <w:name w:val="9DD07FA3C2BA4832AA80E52CBE1F09C7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B886E996F4574AF2A76B48DF0650BAE1">
    <w:name w:val="B886E996F4574AF2A76B48DF0650BAE1"/>
    <w:rsid w:val="004069EC"/>
    <w:rPr>
      <w:kern w:val="2"/>
      <w:lang w:val="en-US" w:eastAsia="en-US"/>
      <w14:ligatures w14:val="standardContextual"/>
    </w:rPr>
  </w:style>
  <w:style w:type="paragraph" w:customStyle="1" w:styleId="5F4F877E769A49E4BD54EE7A4E3BC399">
    <w:name w:val="5F4F877E769A49E4BD54EE7A4E3BC399"/>
    <w:rsid w:val="004069EC"/>
    <w:rPr>
      <w:kern w:val="2"/>
      <w:lang w:val="en-US" w:eastAsia="en-US"/>
      <w14:ligatures w14:val="standardContextual"/>
    </w:rPr>
  </w:style>
  <w:style w:type="paragraph" w:customStyle="1" w:styleId="0E7D41DC02C549A19185E7D7343A465F">
    <w:name w:val="0E7D41DC02C549A19185E7D7343A465F"/>
    <w:rsid w:val="004069EC"/>
    <w:rPr>
      <w:kern w:val="2"/>
      <w:lang w:val="en-US" w:eastAsia="en-US"/>
      <w14:ligatures w14:val="standardContextual"/>
    </w:rPr>
  </w:style>
  <w:style w:type="paragraph" w:customStyle="1" w:styleId="79A7985D723449FDB7A4E0190EB76214">
    <w:name w:val="79A7985D723449FDB7A4E0190EB76214"/>
    <w:rsid w:val="004069EC"/>
    <w:rPr>
      <w:kern w:val="2"/>
      <w:lang w:val="en-US" w:eastAsia="en-US"/>
      <w14:ligatures w14:val="standardContextual"/>
    </w:rPr>
  </w:style>
  <w:style w:type="paragraph" w:customStyle="1" w:styleId="368655D8916048BB87C2F8BC1770ADAA">
    <w:name w:val="368655D8916048BB87C2F8BC1770ADAA"/>
    <w:rsid w:val="004069EC"/>
    <w:rPr>
      <w:kern w:val="2"/>
      <w:lang w:val="en-US" w:eastAsia="en-US"/>
      <w14:ligatures w14:val="standardContextual"/>
    </w:rPr>
  </w:style>
  <w:style w:type="paragraph" w:customStyle="1" w:styleId="B6C34BA8E2404AA98B9909E8A1D278FC">
    <w:name w:val="B6C34BA8E2404AA98B9909E8A1D278FC"/>
    <w:rsid w:val="004069EC"/>
    <w:rPr>
      <w:kern w:val="2"/>
      <w:lang w:val="en-US" w:eastAsia="en-US"/>
      <w14:ligatures w14:val="standardContextual"/>
    </w:rPr>
  </w:style>
  <w:style w:type="paragraph" w:customStyle="1" w:styleId="BE545EDABAAA4135814C2A0FCC742235">
    <w:name w:val="BE545EDABAAA4135814C2A0FCC742235"/>
    <w:rsid w:val="004069EC"/>
    <w:rPr>
      <w:kern w:val="2"/>
      <w:lang w:val="en-US" w:eastAsia="en-US"/>
      <w14:ligatures w14:val="standardContextual"/>
    </w:rPr>
  </w:style>
  <w:style w:type="paragraph" w:customStyle="1" w:styleId="A6E30A6005D94790B00C5425A38E9B08">
    <w:name w:val="A6E30A6005D94790B00C5425A38E9B08"/>
    <w:rsid w:val="004069EC"/>
    <w:rPr>
      <w:kern w:val="2"/>
      <w:lang w:val="en-US" w:eastAsia="en-US"/>
      <w14:ligatures w14:val="standardContextual"/>
    </w:rPr>
  </w:style>
  <w:style w:type="paragraph" w:customStyle="1" w:styleId="416739DF4DCD44188523BA941B56CB02">
    <w:name w:val="416739DF4DCD44188523BA941B56CB02"/>
    <w:rsid w:val="004069EC"/>
    <w:rPr>
      <w:kern w:val="2"/>
      <w:lang w:val="en-US" w:eastAsia="en-US"/>
      <w14:ligatures w14:val="standardContextual"/>
    </w:rPr>
  </w:style>
  <w:style w:type="paragraph" w:customStyle="1" w:styleId="62915F0A2DF147DB80861C1844A8C5B6">
    <w:name w:val="62915F0A2DF147DB80861C1844A8C5B6"/>
    <w:rsid w:val="004069EC"/>
    <w:rPr>
      <w:kern w:val="2"/>
      <w:lang w:val="en-US" w:eastAsia="en-US"/>
      <w14:ligatures w14:val="standardContextual"/>
    </w:rPr>
  </w:style>
  <w:style w:type="paragraph" w:customStyle="1" w:styleId="7EFC7A3E55F549D4B6FEA0226BF6E96D">
    <w:name w:val="7EFC7A3E55F549D4B6FEA0226BF6E96D"/>
    <w:rsid w:val="004069EC"/>
    <w:rPr>
      <w:kern w:val="2"/>
      <w:lang w:val="en-US" w:eastAsia="en-US"/>
      <w14:ligatures w14:val="standardContextual"/>
    </w:rPr>
  </w:style>
  <w:style w:type="paragraph" w:customStyle="1" w:styleId="9FF5BECE5B4A496B87AD73482A14B39A">
    <w:name w:val="9FF5BECE5B4A496B87AD73482A14B39A"/>
    <w:rsid w:val="004069EC"/>
    <w:rPr>
      <w:kern w:val="2"/>
      <w:lang w:val="en-US" w:eastAsia="en-US"/>
      <w14:ligatures w14:val="standardContextual"/>
    </w:rPr>
  </w:style>
  <w:style w:type="paragraph" w:customStyle="1" w:styleId="B65F4814226046088E500C94E60024CD">
    <w:name w:val="B65F4814226046088E500C94E60024CD"/>
    <w:rsid w:val="004069EC"/>
    <w:rPr>
      <w:kern w:val="2"/>
      <w:lang w:val="en-US" w:eastAsia="en-US"/>
      <w14:ligatures w14:val="standardContextual"/>
    </w:rPr>
  </w:style>
  <w:style w:type="paragraph" w:customStyle="1" w:styleId="4EBDF210DF60474BA2DE1E9A81FCEC2E">
    <w:name w:val="4EBDF210DF60474BA2DE1E9A81FCEC2E"/>
    <w:rsid w:val="004069EC"/>
    <w:rPr>
      <w:kern w:val="2"/>
      <w:lang w:val="en-US" w:eastAsia="en-US"/>
      <w14:ligatures w14:val="standardContextual"/>
    </w:rPr>
  </w:style>
  <w:style w:type="paragraph" w:customStyle="1" w:styleId="9D7CE32EB4574735AA474B67B5150CA9">
    <w:name w:val="9D7CE32EB4574735AA474B67B5150CA9"/>
    <w:rsid w:val="004069EC"/>
    <w:rPr>
      <w:kern w:val="2"/>
      <w:lang w:val="en-US" w:eastAsia="en-US"/>
      <w14:ligatures w14:val="standardContextual"/>
    </w:rPr>
  </w:style>
  <w:style w:type="paragraph" w:customStyle="1" w:styleId="E2718DBF99494C10B864A1ABEC532EA5">
    <w:name w:val="E2718DBF99494C10B864A1ABEC532EA5"/>
    <w:rsid w:val="004069EC"/>
    <w:rPr>
      <w:kern w:val="2"/>
      <w:lang w:val="en-US" w:eastAsia="en-US"/>
      <w14:ligatures w14:val="standardContextual"/>
    </w:rPr>
  </w:style>
  <w:style w:type="paragraph" w:customStyle="1" w:styleId="378CE0D4ECEE41269A38A7C669D693B5">
    <w:name w:val="378CE0D4ECEE41269A38A7C669D693B5"/>
    <w:rsid w:val="004069EC"/>
    <w:rPr>
      <w:kern w:val="2"/>
      <w:lang w:val="en-US" w:eastAsia="en-US"/>
      <w14:ligatures w14:val="standardContextual"/>
    </w:rPr>
  </w:style>
  <w:style w:type="paragraph" w:customStyle="1" w:styleId="8B1C52424EDA42BE9655FFE7B0D9FDA6">
    <w:name w:val="8B1C52424EDA42BE9655FFE7B0D9FDA6"/>
    <w:rsid w:val="004069EC"/>
    <w:rPr>
      <w:kern w:val="2"/>
      <w:lang w:val="en-US" w:eastAsia="en-US"/>
      <w14:ligatures w14:val="standardContextual"/>
    </w:rPr>
  </w:style>
  <w:style w:type="paragraph" w:customStyle="1" w:styleId="34DEC504C7EB4B96BFD532771E2C3D01">
    <w:name w:val="34DEC504C7EB4B96BFD532771E2C3D01"/>
    <w:rsid w:val="004069EC"/>
    <w:rPr>
      <w:kern w:val="2"/>
      <w:lang w:val="en-US" w:eastAsia="en-US"/>
      <w14:ligatures w14:val="standardContextual"/>
    </w:rPr>
  </w:style>
  <w:style w:type="paragraph" w:customStyle="1" w:styleId="DE37B4D1FB9B459BA9B4D1A77F66C7B5">
    <w:name w:val="DE37B4D1FB9B459BA9B4D1A77F66C7B5"/>
    <w:rsid w:val="004069EC"/>
    <w:rPr>
      <w:kern w:val="2"/>
      <w:lang w:val="en-US" w:eastAsia="en-US"/>
      <w14:ligatures w14:val="standardContextual"/>
    </w:rPr>
  </w:style>
  <w:style w:type="character" w:customStyle="1" w:styleId="Italics">
    <w:name w:val="Italics"/>
    <w:uiPriority w:val="1"/>
    <w:qFormat/>
    <w:rsid w:val="00CB12FE"/>
    <w:rPr>
      <w:b/>
      <w:i/>
    </w:rPr>
  </w:style>
  <w:style w:type="character" w:customStyle="1" w:styleId="NotBold">
    <w:name w:val="Not Bold"/>
    <w:uiPriority w:val="1"/>
    <w:qFormat/>
    <w:rsid w:val="00CB12FE"/>
    <w:rPr>
      <w:b/>
    </w:rPr>
  </w:style>
  <w:style w:type="paragraph" w:customStyle="1" w:styleId="9935611AD55A4FE9AF7FF2C0A695336E">
    <w:name w:val="9935611AD55A4FE9AF7FF2C0A695336E"/>
    <w:rsid w:val="004069EC"/>
    <w:rPr>
      <w:kern w:val="2"/>
      <w:lang w:val="en-US" w:eastAsia="en-US"/>
      <w14:ligatures w14:val="standardContextual"/>
    </w:rPr>
  </w:style>
  <w:style w:type="paragraph" w:customStyle="1" w:styleId="BBF3E55E0829419DAB940108FFAC510C">
    <w:name w:val="BBF3E55E0829419DAB940108FFAC510C"/>
    <w:rsid w:val="004069EC"/>
    <w:rPr>
      <w:kern w:val="2"/>
      <w:lang w:val="en-US" w:eastAsia="en-US"/>
      <w14:ligatures w14:val="standardContextual"/>
    </w:rPr>
  </w:style>
  <w:style w:type="paragraph" w:customStyle="1" w:styleId="D2D153E331624D9082ECD4C2B07AA6C2">
    <w:name w:val="D2D153E331624D9082ECD4C2B07AA6C2"/>
    <w:rsid w:val="004069EC"/>
    <w:rPr>
      <w:kern w:val="2"/>
      <w:lang w:val="en-US" w:eastAsia="en-US"/>
      <w14:ligatures w14:val="standardContextual"/>
    </w:rPr>
  </w:style>
  <w:style w:type="paragraph" w:customStyle="1" w:styleId="9DD07FA3C2BA4832AA80E52CBE1F09C7">
    <w:name w:val="9DD07FA3C2BA4832AA80E52CBE1F09C7"/>
    <w:rsid w:val="00C616DA"/>
    <w:pPr>
      <w:widowControl w:val="0"/>
      <w:tabs>
        <w:tab w:val="left" w:pos="720"/>
      </w:tabs>
      <w:autoSpaceDE w:val="0"/>
      <w:autoSpaceDN w:val="0"/>
      <w:spacing w:after="360" w:line="720" w:lineRule="exact"/>
      <w:outlineLvl w:val="0"/>
    </w:pPr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eastAsia="en-US" w:bidi="en-US"/>
    </w:rPr>
  </w:style>
  <w:style w:type="paragraph" w:customStyle="1" w:styleId="390AB3A76C494C5FAF0B52B031887DDC1">
    <w:name w:val="390AB3A76C494C5FAF0B52B031887DDC1"/>
    <w:rsid w:val="00C616DA"/>
    <w:pPr>
      <w:widowControl w:val="0"/>
      <w:autoSpaceDE w:val="0"/>
      <w:autoSpaceDN w:val="0"/>
      <w:spacing w:after="0" w:line="240" w:lineRule="auto"/>
      <w:outlineLvl w:val="1"/>
    </w:pPr>
    <w:rPr>
      <w:rFonts w:asciiTheme="majorHAnsi" w:eastAsia="Arial" w:hAnsiTheme="majorHAnsi" w:cs="Arial"/>
      <w:b/>
      <w:caps/>
      <w:spacing w:val="20"/>
      <w:sz w:val="24"/>
      <w:szCs w:val="16"/>
      <w:lang w:eastAsia="en-US" w:bidi="en-US"/>
    </w:rPr>
  </w:style>
  <w:style w:type="paragraph" w:customStyle="1" w:styleId="9935611AD55A4FE9AF7FF2C0A695336E1">
    <w:name w:val="9935611AD55A4FE9AF7FF2C0A695336E1"/>
    <w:rsid w:val="00C616DA"/>
    <w:pPr>
      <w:widowControl w:val="0"/>
      <w:tabs>
        <w:tab w:val="left" w:pos="720"/>
        <w:tab w:val="left" w:pos="4320"/>
        <w:tab w:val="left" w:pos="7920"/>
      </w:tabs>
      <w:autoSpaceDE w:val="0"/>
      <w:autoSpaceDN w:val="0"/>
      <w:spacing w:after="0" w:line="312" w:lineRule="auto"/>
      <w:ind w:right="-720"/>
    </w:pPr>
    <w:rPr>
      <w:rFonts w:eastAsia="Arial" w:cs="Arial"/>
      <w:sz w:val="20"/>
      <w:szCs w:val="16"/>
      <w:lang w:eastAsia="en-US" w:bidi="en-US"/>
    </w:rPr>
  </w:style>
  <w:style w:type="paragraph" w:customStyle="1" w:styleId="BBF3E55E0829419DAB940108FFAC510C1">
    <w:name w:val="BBF3E55E0829419DAB940108FFAC510C1"/>
    <w:rsid w:val="00C616DA"/>
    <w:pPr>
      <w:widowControl w:val="0"/>
      <w:tabs>
        <w:tab w:val="left" w:pos="720"/>
        <w:tab w:val="left" w:pos="4320"/>
        <w:tab w:val="left" w:pos="7920"/>
      </w:tabs>
      <w:autoSpaceDE w:val="0"/>
      <w:autoSpaceDN w:val="0"/>
      <w:spacing w:after="0" w:line="312" w:lineRule="auto"/>
      <w:ind w:right="-720"/>
    </w:pPr>
    <w:rPr>
      <w:rFonts w:eastAsia="Arial" w:cs="Arial"/>
      <w:sz w:val="20"/>
      <w:szCs w:val="16"/>
      <w:lang w:eastAsia="en-US" w:bidi="en-US"/>
    </w:rPr>
  </w:style>
  <w:style w:type="paragraph" w:customStyle="1" w:styleId="D2D153E331624D9082ECD4C2B07AA6C21">
    <w:name w:val="D2D153E331624D9082ECD4C2B07AA6C21"/>
    <w:rsid w:val="00C616DA"/>
    <w:pPr>
      <w:widowControl w:val="0"/>
      <w:tabs>
        <w:tab w:val="left" w:pos="720"/>
        <w:tab w:val="left" w:pos="4320"/>
        <w:tab w:val="left" w:pos="7920"/>
      </w:tabs>
      <w:autoSpaceDE w:val="0"/>
      <w:autoSpaceDN w:val="0"/>
      <w:spacing w:after="0" w:line="312" w:lineRule="auto"/>
      <w:ind w:right="-720"/>
    </w:pPr>
    <w:rPr>
      <w:rFonts w:eastAsia="Arial" w:cs="Arial"/>
      <w:sz w:val="20"/>
      <w:szCs w:val="16"/>
      <w:lang w:eastAsia="en-US" w:bidi="en-US"/>
    </w:rPr>
  </w:style>
  <w:style w:type="paragraph" w:customStyle="1" w:styleId="B886E996F4574AF2A76B48DF0650BAE11">
    <w:name w:val="B886E996F4574AF2A76B48DF0650BAE11"/>
    <w:rsid w:val="00C616DA"/>
    <w:pPr>
      <w:widowControl w:val="0"/>
      <w:autoSpaceDE w:val="0"/>
      <w:autoSpaceDN w:val="0"/>
      <w:spacing w:after="0" w:line="240" w:lineRule="auto"/>
      <w:outlineLvl w:val="1"/>
    </w:pPr>
    <w:rPr>
      <w:rFonts w:asciiTheme="majorHAnsi" w:eastAsia="Arial" w:hAnsiTheme="majorHAnsi" w:cs="Arial"/>
      <w:b/>
      <w:caps/>
      <w:spacing w:val="20"/>
      <w:sz w:val="24"/>
      <w:szCs w:val="16"/>
      <w:lang w:eastAsia="en-US" w:bidi="en-US"/>
    </w:rPr>
  </w:style>
  <w:style w:type="paragraph" w:customStyle="1" w:styleId="5F4F877E769A49E4BD54EE7A4E3BC3991">
    <w:name w:val="5F4F877E769A49E4BD54EE7A4E3BC3991"/>
    <w:rsid w:val="00C616DA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eastAsia="en-US" w:bidi="en-US"/>
    </w:rPr>
  </w:style>
  <w:style w:type="paragraph" w:customStyle="1" w:styleId="0E7D41DC02C549A19185E7D7343A465F1">
    <w:name w:val="0E7D41DC02C549A19185E7D7343A465F1"/>
    <w:rsid w:val="00C616DA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eastAsia="en-US" w:bidi="en-US"/>
    </w:rPr>
  </w:style>
  <w:style w:type="character" w:customStyle="1" w:styleId="Cursiva">
    <w:name w:val="Cursiva"/>
    <w:uiPriority w:val="1"/>
    <w:qFormat/>
    <w:rsid w:val="00C616DA"/>
    <w:rPr>
      <w:b/>
      <w:i/>
    </w:rPr>
  </w:style>
  <w:style w:type="paragraph" w:customStyle="1" w:styleId="C41A63D3529E444783009EC1E03AE8ED1">
    <w:name w:val="C41A63D3529E444783009EC1E03AE8ED1"/>
    <w:rsid w:val="00C616DA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eastAsia="en-US" w:bidi="en-US"/>
    </w:rPr>
  </w:style>
  <w:style w:type="paragraph" w:customStyle="1" w:styleId="79A7985D723449FDB7A4E0190EB762141">
    <w:name w:val="79A7985D723449FDB7A4E0190EB762141"/>
    <w:rsid w:val="00C616DA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eastAsia="en-US" w:bidi="en-US"/>
    </w:rPr>
  </w:style>
  <w:style w:type="paragraph" w:customStyle="1" w:styleId="368655D8916048BB87C2F8BC1770ADAA1">
    <w:name w:val="368655D8916048BB87C2F8BC1770ADAA1"/>
    <w:rsid w:val="00C616DA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eastAsia="en-US" w:bidi="en-US"/>
    </w:rPr>
  </w:style>
  <w:style w:type="paragraph" w:customStyle="1" w:styleId="B6C34BA8E2404AA98B9909E8A1D278FC1">
    <w:name w:val="B6C34BA8E2404AA98B9909E8A1D278FC1"/>
    <w:rsid w:val="00C616DA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eastAsia="en-US" w:bidi="en-US"/>
    </w:rPr>
  </w:style>
  <w:style w:type="paragraph" w:customStyle="1" w:styleId="CD830153C6944FB2828E814542AB2EEF1">
    <w:name w:val="CD830153C6944FB2828E814542AB2EEF1"/>
    <w:rsid w:val="00C616DA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eastAsia="en-US" w:bidi="en-US"/>
    </w:rPr>
  </w:style>
  <w:style w:type="paragraph" w:customStyle="1" w:styleId="BE545EDABAAA4135814C2A0FCC7422351">
    <w:name w:val="BE545EDABAAA4135814C2A0FCC7422351"/>
    <w:rsid w:val="00C616DA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eastAsia="en-US" w:bidi="en-US"/>
    </w:rPr>
  </w:style>
  <w:style w:type="paragraph" w:customStyle="1" w:styleId="A6E30A6005D94790B00C5425A38E9B081">
    <w:name w:val="A6E30A6005D94790B00C5425A38E9B081"/>
    <w:rsid w:val="00C616DA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eastAsia="en-US" w:bidi="en-US"/>
    </w:rPr>
  </w:style>
  <w:style w:type="paragraph" w:customStyle="1" w:styleId="416739DF4DCD44188523BA941B56CB021">
    <w:name w:val="416739DF4DCD44188523BA941B56CB021"/>
    <w:rsid w:val="00C616DA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eastAsia="en-US" w:bidi="en-US"/>
    </w:rPr>
  </w:style>
  <w:style w:type="paragraph" w:customStyle="1" w:styleId="41C3B75879FA43F684B96DC107A3C7D41">
    <w:name w:val="41C3B75879FA43F684B96DC107A3C7D41"/>
    <w:rsid w:val="00C616DA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eastAsia="en-US" w:bidi="en-US"/>
    </w:rPr>
  </w:style>
  <w:style w:type="paragraph" w:customStyle="1" w:styleId="62915F0A2DF147DB80861C1844A8C5B61">
    <w:name w:val="62915F0A2DF147DB80861C1844A8C5B61"/>
    <w:rsid w:val="00C616DA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eastAsia="en-US" w:bidi="en-US"/>
    </w:rPr>
  </w:style>
  <w:style w:type="paragraph" w:customStyle="1" w:styleId="7EFC7A3E55F549D4B6FEA0226BF6E96D1">
    <w:name w:val="7EFC7A3E55F549D4B6FEA0226BF6E96D1"/>
    <w:rsid w:val="00C616DA"/>
    <w:pPr>
      <w:widowControl w:val="0"/>
      <w:autoSpaceDE w:val="0"/>
      <w:autoSpaceDN w:val="0"/>
      <w:spacing w:after="0" w:line="240" w:lineRule="auto"/>
      <w:outlineLvl w:val="1"/>
    </w:pPr>
    <w:rPr>
      <w:rFonts w:asciiTheme="majorHAnsi" w:eastAsia="Arial" w:hAnsiTheme="majorHAnsi" w:cs="Arial"/>
      <w:b/>
      <w:caps/>
      <w:spacing w:val="20"/>
      <w:sz w:val="24"/>
      <w:szCs w:val="16"/>
      <w:lang w:eastAsia="en-US" w:bidi="en-US"/>
    </w:rPr>
  </w:style>
  <w:style w:type="paragraph" w:customStyle="1" w:styleId="9FF5BECE5B4A496B87AD73482A14B39A1">
    <w:name w:val="9FF5BECE5B4A496B87AD73482A14B39A1"/>
    <w:rsid w:val="00C616DA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eastAsia="en-US" w:bidi="en-US"/>
    </w:rPr>
  </w:style>
  <w:style w:type="paragraph" w:customStyle="1" w:styleId="B65F4814226046088E500C94E60024CD1">
    <w:name w:val="B65F4814226046088E500C94E60024CD1"/>
    <w:rsid w:val="00C616DA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eastAsia="en-US" w:bidi="en-US"/>
    </w:rPr>
  </w:style>
  <w:style w:type="character" w:customStyle="1" w:styleId="Sinnegrita">
    <w:name w:val="Sin negrita"/>
    <w:uiPriority w:val="1"/>
    <w:qFormat/>
    <w:rsid w:val="00C616DA"/>
    <w:rPr>
      <w:b/>
    </w:rPr>
  </w:style>
  <w:style w:type="paragraph" w:customStyle="1" w:styleId="43C18B9F5203461E824CB15060FB54201">
    <w:name w:val="43C18B9F5203461E824CB15060FB54201"/>
    <w:rsid w:val="00C616DA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eastAsia="en-US" w:bidi="en-US"/>
    </w:rPr>
  </w:style>
  <w:style w:type="paragraph" w:customStyle="1" w:styleId="4EBDF210DF60474BA2DE1E9A81FCEC2E1">
    <w:name w:val="4EBDF210DF60474BA2DE1E9A81FCEC2E1"/>
    <w:rsid w:val="00C616DA"/>
    <w:pPr>
      <w:widowControl w:val="0"/>
      <w:autoSpaceDE w:val="0"/>
      <w:autoSpaceDN w:val="0"/>
      <w:spacing w:after="0" w:line="240" w:lineRule="auto"/>
      <w:outlineLvl w:val="1"/>
    </w:pPr>
    <w:rPr>
      <w:rFonts w:asciiTheme="majorHAnsi" w:eastAsia="Arial" w:hAnsiTheme="majorHAnsi" w:cs="Arial"/>
      <w:b/>
      <w:caps/>
      <w:spacing w:val="20"/>
      <w:sz w:val="24"/>
      <w:szCs w:val="16"/>
      <w:lang w:eastAsia="en-US" w:bidi="en-US"/>
    </w:rPr>
  </w:style>
  <w:style w:type="paragraph" w:customStyle="1" w:styleId="9D7CE32EB4574735AA474B67B5150CA91">
    <w:name w:val="9D7CE32EB4574735AA474B67B5150CA91"/>
    <w:rsid w:val="00C616DA"/>
    <w:pPr>
      <w:widowControl w:val="0"/>
      <w:tabs>
        <w:tab w:val="left" w:pos="720"/>
        <w:tab w:val="left" w:pos="4320"/>
        <w:tab w:val="left" w:pos="7920"/>
      </w:tabs>
      <w:autoSpaceDE w:val="0"/>
      <w:autoSpaceDN w:val="0"/>
      <w:spacing w:after="0" w:line="312" w:lineRule="auto"/>
      <w:ind w:right="-720"/>
    </w:pPr>
    <w:rPr>
      <w:rFonts w:eastAsia="Arial" w:cs="Arial"/>
      <w:sz w:val="20"/>
      <w:szCs w:val="16"/>
      <w:lang w:eastAsia="en-US" w:bidi="en-US"/>
    </w:rPr>
  </w:style>
  <w:style w:type="paragraph" w:customStyle="1" w:styleId="34DEC504C7EB4B96BFD532771E2C3D011">
    <w:name w:val="34DEC504C7EB4B96BFD532771E2C3D011"/>
    <w:rsid w:val="00C616DA"/>
    <w:pPr>
      <w:widowControl w:val="0"/>
      <w:tabs>
        <w:tab w:val="left" w:pos="720"/>
        <w:tab w:val="left" w:pos="4320"/>
        <w:tab w:val="left" w:pos="7920"/>
      </w:tabs>
      <w:autoSpaceDE w:val="0"/>
      <w:autoSpaceDN w:val="0"/>
      <w:spacing w:after="0" w:line="312" w:lineRule="auto"/>
      <w:ind w:right="-720"/>
    </w:pPr>
    <w:rPr>
      <w:rFonts w:eastAsia="Arial" w:cs="Arial"/>
      <w:sz w:val="20"/>
      <w:szCs w:val="16"/>
      <w:lang w:eastAsia="en-US" w:bidi="en-US"/>
    </w:rPr>
  </w:style>
  <w:style w:type="paragraph" w:customStyle="1" w:styleId="DE37B4D1FB9B459BA9B4D1A77F66C7B51">
    <w:name w:val="DE37B4D1FB9B459BA9B4D1A77F66C7B51"/>
    <w:rsid w:val="00C616DA"/>
    <w:pPr>
      <w:widowControl w:val="0"/>
      <w:tabs>
        <w:tab w:val="left" w:pos="720"/>
        <w:tab w:val="left" w:pos="4320"/>
        <w:tab w:val="left" w:pos="7920"/>
      </w:tabs>
      <w:autoSpaceDE w:val="0"/>
      <w:autoSpaceDN w:val="0"/>
      <w:spacing w:after="0" w:line="312" w:lineRule="auto"/>
      <w:ind w:right="-720"/>
    </w:pPr>
    <w:rPr>
      <w:rFonts w:eastAsia="Arial" w:cs="Arial"/>
      <w:sz w:val="20"/>
      <w:szCs w:val="16"/>
      <w:lang w:eastAsia="en-US" w:bidi="en-US"/>
    </w:rPr>
  </w:style>
  <w:style w:type="paragraph" w:customStyle="1" w:styleId="E2718DBF99494C10B864A1ABEC532EA51">
    <w:name w:val="E2718DBF99494C10B864A1ABEC532EA51"/>
    <w:rsid w:val="00C616DA"/>
    <w:pPr>
      <w:widowControl w:val="0"/>
      <w:tabs>
        <w:tab w:val="left" w:pos="720"/>
        <w:tab w:val="left" w:pos="4320"/>
        <w:tab w:val="left" w:pos="7920"/>
      </w:tabs>
      <w:autoSpaceDE w:val="0"/>
      <w:autoSpaceDN w:val="0"/>
      <w:spacing w:after="0" w:line="312" w:lineRule="auto"/>
      <w:ind w:right="-720"/>
    </w:pPr>
    <w:rPr>
      <w:rFonts w:eastAsia="Arial" w:cs="Arial"/>
      <w:sz w:val="20"/>
      <w:szCs w:val="16"/>
      <w:lang w:eastAsia="en-US" w:bidi="en-US"/>
    </w:rPr>
  </w:style>
  <w:style w:type="paragraph" w:customStyle="1" w:styleId="378CE0D4ECEE41269A38A7C669D693B51">
    <w:name w:val="378CE0D4ECEE41269A38A7C669D693B51"/>
    <w:rsid w:val="00C616DA"/>
    <w:pPr>
      <w:widowControl w:val="0"/>
      <w:tabs>
        <w:tab w:val="left" w:pos="720"/>
        <w:tab w:val="left" w:pos="4320"/>
        <w:tab w:val="left" w:pos="7920"/>
      </w:tabs>
      <w:autoSpaceDE w:val="0"/>
      <w:autoSpaceDN w:val="0"/>
      <w:spacing w:after="0" w:line="312" w:lineRule="auto"/>
      <w:ind w:right="-720"/>
    </w:pPr>
    <w:rPr>
      <w:rFonts w:eastAsia="Arial" w:cs="Arial"/>
      <w:sz w:val="20"/>
      <w:szCs w:val="16"/>
      <w:lang w:eastAsia="en-US" w:bidi="en-US"/>
    </w:rPr>
  </w:style>
  <w:style w:type="paragraph" w:customStyle="1" w:styleId="8B1C52424EDA42BE9655FFE7B0D9FDA61">
    <w:name w:val="8B1C52424EDA42BE9655FFE7B0D9FDA61"/>
    <w:rsid w:val="00C616DA"/>
    <w:pPr>
      <w:widowControl w:val="0"/>
      <w:tabs>
        <w:tab w:val="left" w:pos="720"/>
        <w:tab w:val="left" w:pos="4320"/>
        <w:tab w:val="left" w:pos="7920"/>
      </w:tabs>
      <w:autoSpaceDE w:val="0"/>
      <w:autoSpaceDN w:val="0"/>
      <w:spacing w:after="0" w:line="312" w:lineRule="auto"/>
      <w:ind w:right="-720"/>
    </w:pPr>
    <w:rPr>
      <w:rFonts w:eastAsia="Arial" w:cs="Arial"/>
      <w:sz w:val="20"/>
      <w:szCs w:val="16"/>
      <w:lang w:eastAsia="en-US" w:bidi="en-US"/>
    </w:rPr>
  </w:style>
  <w:style w:type="paragraph" w:customStyle="1" w:styleId="4D4A7790FCBA471F8AB6831901F09781">
    <w:name w:val="4D4A7790FCBA471F8AB6831901F09781"/>
    <w:rsid w:val="00435D02"/>
    <w:rPr>
      <w:kern w:val="2"/>
      <w:lang w:val="es-PE" w:eastAsia="es-PE"/>
      <w14:ligatures w14:val="standardContextual"/>
    </w:rPr>
  </w:style>
  <w:style w:type="paragraph" w:customStyle="1" w:styleId="8BA6116C1888495595A538ADC5C70C7E">
    <w:name w:val="8BA6116C1888495595A538ADC5C70C7E"/>
    <w:rsid w:val="00435D02"/>
    <w:rPr>
      <w:kern w:val="2"/>
      <w:lang w:val="es-PE" w:eastAsia="es-PE"/>
      <w14:ligatures w14:val="standardContextual"/>
    </w:rPr>
  </w:style>
  <w:style w:type="paragraph" w:customStyle="1" w:styleId="26F03B1A7299460088BF73B7B7811A8C">
    <w:name w:val="26F03B1A7299460088BF73B7B7811A8C"/>
    <w:rsid w:val="00435D02"/>
    <w:rPr>
      <w:kern w:val="2"/>
      <w:lang w:val="es-PE" w:eastAsia="es-PE"/>
      <w14:ligatures w14:val="standardContextual"/>
    </w:rPr>
  </w:style>
  <w:style w:type="paragraph" w:customStyle="1" w:styleId="611825086DA742339434FD884FECE148">
    <w:name w:val="611825086DA742339434FD884FECE148"/>
    <w:rsid w:val="00435D02"/>
    <w:rPr>
      <w:kern w:val="2"/>
      <w:lang w:val="es-PE" w:eastAsia="es-PE"/>
      <w14:ligatures w14:val="standardContextual"/>
    </w:rPr>
  </w:style>
  <w:style w:type="paragraph" w:customStyle="1" w:styleId="F7257630EFB1474480F2AB7CDBFD930C">
    <w:name w:val="F7257630EFB1474480F2AB7CDBFD930C"/>
    <w:rsid w:val="00435D02"/>
    <w:rPr>
      <w:kern w:val="2"/>
      <w:lang w:val="es-PE" w:eastAsia="es-PE"/>
      <w14:ligatures w14:val="standardContextual"/>
    </w:rPr>
  </w:style>
  <w:style w:type="paragraph" w:customStyle="1" w:styleId="3129E074F9BE48A3B0AD4E036F3C64E8">
    <w:name w:val="3129E074F9BE48A3B0AD4E036F3C64E8"/>
    <w:rsid w:val="00435D02"/>
    <w:rPr>
      <w:kern w:val="2"/>
      <w:lang w:val="es-PE" w:eastAsia="es-PE"/>
      <w14:ligatures w14:val="standardContextual"/>
    </w:rPr>
  </w:style>
  <w:style w:type="paragraph" w:customStyle="1" w:styleId="76D1F1BD81C24580ABA41B31EDBE6B69">
    <w:name w:val="76D1F1BD81C24580ABA41B31EDBE6B69"/>
    <w:rsid w:val="00435D02"/>
    <w:rPr>
      <w:kern w:val="2"/>
      <w:lang w:val="es-PE" w:eastAsia="es-PE"/>
      <w14:ligatures w14:val="standardContextual"/>
    </w:rPr>
  </w:style>
  <w:style w:type="paragraph" w:customStyle="1" w:styleId="0D544EB37507406FBE36B3850ED5A320">
    <w:name w:val="0D544EB37507406FBE36B3850ED5A320"/>
    <w:rsid w:val="00435D02"/>
    <w:rPr>
      <w:kern w:val="2"/>
      <w:lang w:val="es-PE" w:eastAsia="es-PE"/>
      <w14:ligatures w14:val="standardContextual"/>
    </w:rPr>
  </w:style>
  <w:style w:type="paragraph" w:customStyle="1" w:styleId="005933F6FDEF4F00A5EE052854ADBF24">
    <w:name w:val="005933F6FDEF4F00A5EE052854ADBF24"/>
    <w:rsid w:val="00435D02"/>
    <w:rPr>
      <w:kern w:val="2"/>
      <w:lang w:val="es-PE" w:eastAsia="es-PE"/>
      <w14:ligatures w14:val="standardContextual"/>
    </w:rPr>
  </w:style>
  <w:style w:type="paragraph" w:customStyle="1" w:styleId="BB36E6E745104FABA7ACD2391A56700B">
    <w:name w:val="BB36E6E745104FABA7ACD2391A56700B"/>
    <w:rsid w:val="00435D02"/>
    <w:rPr>
      <w:kern w:val="2"/>
      <w:lang w:val="es-PE" w:eastAsia="es-PE"/>
      <w14:ligatures w14:val="standardContextual"/>
    </w:rPr>
  </w:style>
  <w:style w:type="paragraph" w:customStyle="1" w:styleId="6144CD18380842D0BC4B4993856621D7">
    <w:name w:val="6144CD18380842D0BC4B4993856621D7"/>
    <w:rsid w:val="00435D02"/>
    <w:rPr>
      <w:kern w:val="2"/>
      <w:lang w:val="es-PE" w:eastAsia="es-PE"/>
      <w14:ligatures w14:val="standardContextual"/>
    </w:rPr>
  </w:style>
  <w:style w:type="paragraph" w:customStyle="1" w:styleId="91FB4C8706404E6A980A18B2370FB11B">
    <w:name w:val="91FB4C8706404E6A980A18B2370FB11B"/>
    <w:rsid w:val="00435D02"/>
    <w:rPr>
      <w:kern w:val="2"/>
      <w:lang w:val="es-PE" w:eastAsia="es-PE"/>
      <w14:ligatures w14:val="standardContextual"/>
    </w:rPr>
  </w:style>
  <w:style w:type="paragraph" w:customStyle="1" w:styleId="F767FF02277347B1A87144B8A22BC671">
    <w:name w:val="F767FF02277347B1A87144B8A22BC671"/>
    <w:rsid w:val="00435D02"/>
    <w:rPr>
      <w:kern w:val="2"/>
      <w:lang w:val="es-PE" w:eastAsia="es-PE"/>
      <w14:ligatures w14:val="standardContextual"/>
    </w:rPr>
  </w:style>
  <w:style w:type="paragraph" w:customStyle="1" w:styleId="BC9D4842D04C4111ACB6C460DFDA14D5">
    <w:name w:val="BC9D4842D04C4111ACB6C460DFDA14D5"/>
    <w:rsid w:val="00435D02"/>
    <w:rPr>
      <w:kern w:val="2"/>
      <w:lang w:val="es-PE" w:eastAsia="es-PE"/>
      <w14:ligatures w14:val="standardContextual"/>
    </w:rPr>
  </w:style>
  <w:style w:type="paragraph" w:customStyle="1" w:styleId="D5CDCDF02A6C4EC79DD6DAD278FAB532">
    <w:name w:val="D5CDCDF02A6C4EC79DD6DAD278FAB532"/>
    <w:rsid w:val="00435D02"/>
    <w:rPr>
      <w:kern w:val="2"/>
      <w:lang w:val="es-PE" w:eastAsia="es-PE"/>
      <w14:ligatures w14:val="standardContextual"/>
    </w:rPr>
  </w:style>
  <w:style w:type="paragraph" w:customStyle="1" w:styleId="A0B213CE46E744AA8DEBFA9AAF60518B">
    <w:name w:val="A0B213CE46E744AA8DEBFA9AAF60518B"/>
    <w:rsid w:val="00435D02"/>
    <w:rPr>
      <w:kern w:val="2"/>
      <w:lang w:val="es-PE" w:eastAsia="es-PE"/>
      <w14:ligatures w14:val="standardContextual"/>
    </w:rPr>
  </w:style>
  <w:style w:type="paragraph" w:customStyle="1" w:styleId="0C0218699204488B9A64772678BB8CC1">
    <w:name w:val="0C0218699204488B9A64772678BB8CC1"/>
    <w:rsid w:val="00435D02"/>
    <w:rPr>
      <w:kern w:val="2"/>
      <w:lang w:val="es-PE" w:eastAsia="es-PE"/>
      <w14:ligatures w14:val="standardContextual"/>
    </w:rPr>
  </w:style>
  <w:style w:type="paragraph" w:customStyle="1" w:styleId="B3509D7A2B1B41B7AF97B7481B3A2BB1">
    <w:name w:val="B3509D7A2B1B41B7AF97B7481B3A2BB1"/>
    <w:rsid w:val="00435D02"/>
    <w:rPr>
      <w:kern w:val="2"/>
      <w:lang w:val="es-PE" w:eastAsia="es-PE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39E36D0-0933-4CF4-913A-7D2E7A9F9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D19CE2-764D-4612-B2F2-8403D226A7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CD7F8-8188-415F-89FF-67C8A396DC8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2024-06-20T15:37:00Z</dcterms:created>
  <dcterms:modified xsi:type="dcterms:W3CDTF">2024-06-20T15:37:00Z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